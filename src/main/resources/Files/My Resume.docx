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5398C" w14:textId="77777777" w:rsidR="00355DBC" w:rsidRPr="009C0A28" w:rsidRDefault="72ED0DCB" w:rsidP="003E66D4">
      <w:pPr>
        <w:shd w:val="clear" w:color="auto" w:fill="D9D9D9"/>
        <w:jc w:val="both"/>
        <w:rPr>
          <w:rFonts w:ascii="Arial Narrow" w:hAnsi="Arial Narrow"/>
        </w:rPr>
      </w:pPr>
      <w:r w:rsidRPr="009C0A28">
        <w:rPr>
          <w:rFonts w:ascii="Arial Narrow" w:hAnsi="Arial Narrow"/>
          <w:b/>
          <w:bCs/>
          <w:i/>
          <w:iCs/>
          <w:sz w:val="28"/>
          <w:szCs w:val="28"/>
        </w:rPr>
        <w:t>Professional Summary:</w:t>
      </w:r>
    </w:p>
    <w:p w14:paraId="038DA773" w14:textId="77777777" w:rsidR="00831CD0" w:rsidRPr="009C0A28" w:rsidRDefault="00831CD0" w:rsidP="00831CD0">
      <w:pPr>
        <w:tabs>
          <w:tab w:val="left" w:pos="0"/>
        </w:tabs>
        <w:jc w:val="both"/>
        <w:rPr>
          <w:rFonts w:ascii="Arial Narrow" w:hAnsi="Arial Narrow"/>
        </w:rPr>
      </w:pPr>
    </w:p>
    <w:p w14:paraId="3C121A72" w14:textId="468BECA8" w:rsidR="00F92DC8" w:rsidRDefault="00BD5C57" w:rsidP="00BD5C57">
      <w:pPr>
        <w:numPr>
          <w:ilvl w:val="0"/>
          <w:numId w:val="17"/>
        </w:numPr>
        <w:suppressAutoHyphens w:val="0"/>
        <w:spacing w:after="160" w:line="259" w:lineRule="auto"/>
        <w:contextualSpacing/>
        <w:rPr>
          <w:rFonts w:ascii="Verdana" w:hAnsi="Verdana" w:cs="Tahoma"/>
          <w:color w:val="000000"/>
          <w:sz w:val="22"/>
          <w:szCs w:val="22"/>
        </w:rPr>
      </w:pPr>
      <w:r w:rsidRPr="00CA7D76">
        <w:rPr>
          <w:rFonts w:ascii="Verdana" w:hAnsi="Verdana" w:cs="Tahoma"/>
          <w:color w:val="000000"/>
          <w:sz w:val="22"/>
          <w:szCs w:val="22"/>
        </w:rPr>
        <w:t>Having</w:t>
      </w:r>
      <w:r w:rsidR="00E565EA">
        <w:rPr>
          <w:rFonts w:ascii="Verdana" w:hAnsi="Verdana" w:cs="Tahoma"/>
          <w:color w:val="000000"/>
          <w:sz w:val="22"/>
          <w:szCs w:val="22"/>
        </w:rPr>
        <w:t xml:space="preserve"> Total</w:t>
      </w:r>
      <w:r w:rsidRPr="00CA7D76">
        <w:rPr>
          <w:rFonts w:ascii="Verdana" w:hAnsi="Verdana" w:cs="Tahoma"/>
          <w:color w:val="000000"/>
          <w:sz w:val="22"/>
          <w:szCs w:val="22"/>
        </w:rPr>
        <w:t xml:space="preserve"> </w:t>
      </w:r>
      <w:r w:rsidR="000C0DE6" w:rsidRPr="00CA7D76">
        <w:rPr>
          <w:rFonts w:ascii="Verdana" w:hAnsi="Verdana" w:cs="Tahoma"/>
          <w:color w:val="000000"/>
          <w:sz w:val="22"/>
          <w:szCs w:val="22"/>
        </w:rPr>
        <w:t>2</w:t>
      </w:r>
      <w:r w:rsidR="004E4AD4">
        <w:rPr>
          <w:rFonts w:ascii="Verdana" w:hAnsi="Verdana" w:cs="Tahoma"/>
          <w:color w:val="000000"/>
          <w:sz w:val="22"/>
          <w:szCs w:val="22"/>
        </w:rPr>
        <w:t>.5</w:t>
      </w:r>
      <w:r w:rsidR="00E565EA">
        <w:rPr>
          <w:rFonts w:ascii="Verdana" w:hAnsi="Verdana" w:cs="Tahoma"/>
          <w:color w:val="000000"/>
          <w:sz w:val="22"/>
          <w:szCs w:val="22"/>
        </w:rPr>
        <w:t xml:space="preserve"> years of </w:t>
      </w:r>
      <w:r w:rsidRPr="00CA7D76">
        <w:rPr>
          <w:rFonts w:ascii="Verdana" w:hAnsi="Verdana" w:cs="Tahoma"/>
          <w:color w:val="000000"/>
          <w:sz w:val="22"/>
          <w:szCs w:val="22"/>
        </w:rPr>
        <w:t>Experience</w:t>
      </w:r>
      <w:r w:rsidR="00E565EA">
        <w:rPr>
          <w:rFonts w:ascii="Verdana" w:hAnsi="Verdana" w:cs="Tahoma"/>
          <w:color w:val="000000"/>
          <w:sz w:val="22"/>
          <w:szCs w:val="22"/>
        </w:rPr>
        <w:t xml:space="preserve"> in IT Industry</w:t>
      </w:r>
      <w:r w:rsidR="009E1C1A">
        <w:rPr>
          <w:rFonts w:ascii="Verdana" w:hAnsi="Verdana" w:cs="Tahoma"/>
          <w:color w:val="000000"/>
          <w:sz w:val="22"/>
          <w:szCs w:val="22"/>
        </w:rPr>
        <w:t xml:space="preserve"> and </w:t>
      </w:r>
      <w:r w:rsidR="004E4AD4">
        <w:rPr>
          <w:rFonts w:ascii="Verdana" w:hAnsi="Verdana" w:cs="Tahoma"/>
          <w:color w:val="000000"/>
          <w:sz w:val="22"/>
          <w:szCs w:val="22"/>
        </w:rPr>
        <w:t>2.1</w:t>
      </w:r>
      <w:r w:rsidR="00756ADF">
        <w:rPr>
          <w:rFonts w:ascii="Verdana" w:hAnsi="Verdana" w:cs="Tahoma"/>
          <w:color w:val="000000"/>
          <w:sz w:val="22"/>
          <w:szCs w:val="22"/>
        </w:rPr>
        <w:t xml:space="preserve"> </w:t>
      </w:r>
      <w:r w:rsidR="004427ED">
        <w:rPr>
          <w:rFonts w:ascii="Verdana" w:hAnsi="Verdana" w:cs="Tahoma"/>
          <w:color w:val="000000"/>
          <w:sz w:val="22"/>
          <w:szCs w:val="22"/>
        </w:rPr>
        <w:t>years of experience</w:t>
      </w:r>
      <w:r w:rsidRPr="00CA7D76">
        <w:rPr>
          <w:rFonts w:ascii="Verdana" w:hAnsi="Verdana" w:cs="Tahoma"/>
          <w:color w:val="000000"/>
          <w:sz w:val="22"/>
          <w:szCs w:val="22"/>
        </w:rPr>
        <w:t xml:space="preserve"> in Robotic Process Automation (Ui</w:t>
      </w:r>
      <w:r w:rsidR="007A1F69" w:rsidRPr="00CA7D76">
        <w:rPr>
          <w:rFonts w:ascii="Verdana" w:hAnsi="Verdana" w:cs="Tahoma"/>
          <w:color w:val="000000"/>
          <w:sz w:val="22"/>
          <w:szCs w:val="22"/>
        </w:rPr>
        <w:t>p</w:t>
      </w:r>
      <w:r w:rsidR="009E64A5" w:rsidRPr="00CA7D76">
        <w:rPr>
          <w:rFonts w:ascii="Verdana" w:hAnsi="Verdana" w:cs="Tahoma"/>
          <w:color w:val="000000"/>
          <w:sz w:val="22"/>
          <w:szCs w:val="22"/>
        </w:rPr>
        <w:t>ath) as a Developer</w:t>
      </w:r>
      <w:r w:rsidR="00FF69F6" w:rsidRPr="00CA7D76">
        <w:rPr>
          <w:rFonts w:ascii="Verdana" w:hAnsi="Verdana" w:cs="Tahoma"/>
          <w:color w:val="000000"/>
          <w:sz w:val="22"/>
          <w:szCs w:val="22"/>
        </w:rPr>
        <w:t>.</w:t>
      </w:r>
    </w:p>
    <w:p w14:paraId="5D5E0802" w14:textId="2DF7C70E" w:rsidR="00BD5C57" w:rsidRPr="00F92DC8" w:rsidRDefault="00F92DC8" w:rsidP="00BD5C57">
      <w:pPr>
        <w:numPr>
          <w:ilvl w:val="0"/>
          <w:numId w:val="17"/>
        </w:numPr>
        <w:suppressAutoHyphens w:val="0"/>
        <w:spacing w:after="160" w:line="259" w:lineRule="auto"/>
        <w:contextualSpacing/>
        <w:rPr>
          <w:rFonts w:ascii="Verdana" w:hAnsi="Verdana" w:cs="Tahoma"/>
          <w:color w:val="000000"/>
          <w:sz w:val="22"/>
          <w:szCs w:val="22"/>
        </w:rPr>
      </w:pPr>
      <w:r w:rsidRPr="00F92DC8">
        <w:rPr>
          <w:rFonts w:ascii="Tahoma" w:eastAsia="Calibri" w:hAnsi="Tahoma" w:cs="Tahoma"/>
          <w:sz w:val="22"/>
          <w:szCs w:val="22"/>
          <w:lang w:eastAsia="en-US"/>
        </w:rPr>
        <w:t xml:space="preserve">Working for </w:t>
      </w:r>
      <w:r w:rsidR="0044705A">
        <w:rPr>
          <w:rFonts w:ascii="Tahoma" w:eastAsia="Calibri" w:hAnsi="Tahoma" w:cs="Tahoma"/>
          <w:sz w:val="22"/>
          <w:szCs w:val="22"/>
          <w:lang w:eastAsia="en-US"/>
        </w:rPr>
        <w:t>Sanus software Solutions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pvt ltd</w:t>
      </w:r>
      <w:r w:rsidR="00E565EA">
        <w:rPr>
          <w:rFonts w:ascii="Tahoma" w:eastAsia="Calibri" w:hAnsi="Tahoma" w:cs="Tahoma"/>
          <w:sz w:val="22"/>
          <w:szCs w:val="22"/>
          <w:lang w:eastAsia="en-US"/>
        </w:rPr>
        <w:t xml:space="preserve"> as </w:t>
      </w:r>
      <w:proofErr w:type="gramStart"/>
      <w:r w:rsidR="00E565EA">
        <w:rPr>
          <w:rFonts w:ascii="Tahoma" w:eastAsia="Calibri" w:hAnsi="Tahoma" w:cs="Tahoma"/>
          <w:sz w:val="22"/>
          <w:szCs w:val="22"/>
          <w:lang w:eastAsia="en-US"/>
        </w:rPr>
        <w:t>a</w:t>
      </w:r>
      <w:proofErr w:type="gramEnd"/>
      <w:r w:rsidRPr="00F92DC8">
        <w:rPr>
          <w:rFonts w:ascii="Tahoma" w:eastAsia="Calibri" w:hAnsi="Tahoma" w:cs="Tahoma"/>
          <w:sz w:val="22"/>
          <w:szCs w:val="22"/>
          <w:lang w:eastAsia="en-US"/>
        </w:rPr>
        <w:t xml:space="preserve"> RPA developer</w:t>
      </w:r>
      <w:r w:rsidR="004427ED">
        <w:rPr>
          <w:rFonts w:ascii="Tahoma" w:eastAsia="Calibri" w:hAnsi="Tahoma" w:cs="Tahoma"/>
          <w:sz w:val="22"/>
          <w:szCs w:val="22"/>
          <w:lang w:eastAsia="en-US"/>
        </w:rPr>
        <w:t xml:space="preserve"> from </w:t>
      </w:r>
      <w:bookmarkStart w:id="0" w:name="_GoBack"/>
      <w:bookmarkEnd w:id="0"/>
      <w:r w:rsidR="00B7717D">
        <w:rPr>
          <w:rFonts w:ascii="Tahoma" w:eastAsia="Calibri" w:hAnsi="Tahoma" w:cs="Tahoma"/>
          <w:sz w:val="22"/>
          <w:szCs w:val="22"/>
          <w:lang w:eastAsia="en-US"/>
        </w:rPr>
        <w:t>Sep 2019</w:t>
      </w:r>
      <w:r w:rsidR="004427ED">
        <w:rPr>
          <w:rFonts w:ascii="Tahoma" w:eastAsia="Calibri" w:hAnsi="Tahoma" w:cs="Tahoma"/>
          <w:sz w:val="22"/>
          <w:szCs w:val="22"/>
          <w:lang w:eastAsia="en-US"/>
        </w:rPr>
        <w:t xml:space="preserve"> to til</w:t>
      </w:r>
      <w:r w:rsidR="00C80458">
        <w:rPr>
          <w:rFonts w:ascii="Tahoma" w:eastAsia="Calibri" w:hAnsi="Tahoma" w:cs="Tahoma"/>
          <w:sz w:val="22"/>
          <w:szCs w:val="22"/>
          <w:lang w:eastAsia="en-US"/>
        </w:rPr>
        <w:t xml:space="preserve">l </w:t>
      </w:r>
      <w:r w:rsidR="004427ED">
        <w:rPr>
          <w:rFonts w:ascii="Tahoma" w:eastAsia="Calibri" w:hAnsi="Tahoma" w:cs="Tahoma"/>
          <w:sz w:val="22"/>
          <w:szCs w:val="22"/>
          <w:lang w:eastAsia="en-US"/>
        </w:rPr>
        <w:t>now</w:t>
      </w:r>
      <w:r>
        <w:rPr>
          <w:rFonts w:ascii="Tahoma" w:eastAsia="Calibri" w:hAnsi="Tahoma" w:cs="Tahoma"/>
          <w:sz w:val="22"/>
          <w:szCs w:val="22"/>
          <w:lang w:eastAsia="en-US"/>
        </w:rPr>
        <w:t>.</w:t>
      </w:r>
    </w:p>
    <w:p w14:paraId="7B6624BE" w14:textId="3EA450CF" w:rsidR="00BD5C57" w:rsidRDefault="00D243EE" w:rsidP="00D243EE">
      <w:pPr>
        <w:tabs>
          <w:tab w:val="left" w:pos="9825"/>
        </w:tabs>
        <w:suppressAutoHyphens w:val="0"/>
        <w:spacing w:after="160" w:line="259" w:lineRule="auto"/>
        <w:ind w:left="360"/>
        <w:contextualSpacing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ab/>
      </w:r>
    </w:p>
    <w:p w14:paraId="189C7C12" w14:textId="77777777" w:rsidR="0097101E" w:rsidRPr="00BD5C57" w:rsidRDefault="0097101E" w:rsidP="00BD5C57">
      <w:pPr>
        <w:suppressAutoHyphens w:val="0"/>
        <w:spacing w:after="160" w:line="259" w:lineRule="auto"/>
        <w:ind w:left="360"/>
        <w:contextualSpacing/>
        <w:rPr>
          <w:rFonts w:ascii="Tahoma" w:eastAsia="Calibri" w:hAnsi="Tahoma" w:cs="Tahoma"/>
          <w:sz w:val="22"/>
          <w:szCs w:val="22"/>
          <w:lang w:eastAsia="en-US"/>
        </w:rPr>
      </w:pPr>
    </w:p>
    <w:p w14:paraId="46507982" w14:textId="77777777" w:rsidR="00BD5C57" w:rsidRPr="00BD5C57" w:rsidRDefault="00BD5C57" w:rsidP="003E66D4">
      <w:pPr>
        <w:shd w:val="clear" w:color="auto" w:fill="D9D9D9"/>
        <w:jc w:val="both"/>
        <w:rPr>
          <w:rFonts w:ascii="Arial Narrow" w:hAnsi="Arial Narrow"/>
          <w:b/>
          <w:bCs/>
          <w:i/>
          <w:iCs/>
          <w:sz w:val="28"/>
          <w:szCs w:val="28"/>
        </w:rPr>
      </w:pPr>
      <w:r w:rsidRPr="00BD5C57">
        <w:rPr>
          <w:rFonts w:ascii="Arial Narrow" w:hAnsi="Arial Narrow"/>
          <w:b/>
          <w:bCs/>
          <w:i/>
          <w:iCs/>
          <w:sz w:val="28"/>
          <w:szCs w:val="28"/>
        </w:rPr>
        <w:t>RESPONSIBILITIES:</w:t>
      </w:r>
    </w:p>
    <w:p w14:paraId="18524832" w14:textId="77777777" w:rsidR="00312E66" w:rsidRDefault="00312E66" w:rsidP="00312E66">
      <w:pPr>
        <w:tabs>
          <w:tab w:val="left" w:pos="1440"/>
        </w:tabs>
        <w:suppressAutoHyphens w:val="0"/>
        <w:spacing w:before="120" w:after="200" w:line="276" w:lineRule="auto"/>
        <w:ind w:left="360"/>
        <w:contextualSpacing/>
        <w:jc w:val="both"/>
        <w:rPr>
          <w:rFonts w:ascii="Arial Narrow" w:hAnsi="Arial Narrow" w:cs="Tahoma"/>
          <w:color w:val="000000"/>
        </w:rPr>
      </w:pPr>
    </w:p>
    <w:p w14:paraId="27A86315" w14:textId="77777777" w:rsidR="0097101E" w:rsidRPr="003E66D4" w:rsidRDefault="0097101E" w:rsidP="00312E66">
      <w:pPr>
        <w:tabs>
          <w:tab w:val="left" w:pos="1440"/>
        </w:tabs>
        <w:suppressAutoHyphens w:val="0"/>
        <w:spacing w:before="120" w:after="200" w:line="276" w:lineRule="auto"/>
        <w:ind w:left="360"/>
        <w:contextualSpacing/>
        <w:jc w:val="both"/>
        <w:rPr>
          <w:rFonts w:ascii="Arial Narrow" w:hAnsi="Arial Narrow" w:cs="Tahoma"/>
          <w:color w:val="000000"/>
        </w:rPr>
      </w:pPr>
    </w:p>
    <w:p w14:paraId="01EDE9F6" w14:textId="77777777" w:rsidR="00BD5C57" w:rsidRPr="00CA7D76" w:rsidRDefault="00BD5C57" w:rsidP="00BD5C57">
      <w:pPr>
        <w:numPr>
          <w:ilvl w:val="0"/>
          <w:numId w:val="16"/>
        </w:numPr>
        <w:tabs>
          <w:tab w:val="left" w:pos="1440"/>
        </w:tabs>
        <w:suppressAutoHyphens w:val="0"/>
        <w:spacing w:before="120" w:after="200" w:line="276" w:lineRule="auto"/>
        <w:contextualSpacing/>
        <w:jc w:val="both"/>
        <w:rPr>
          <w:rFonts w:ascii="Verdana" w:hAnsi="Verdana" w:cs="Tahoma"/>
          <w:color w:val="000000"/>
          <w:sz w:val="22"/>
          <w:szCs w:val="22"/>
        </w:rPr>
      </w:pPr>
      <w:r w:rsidRPr="00CA7D76">
        <w:rPr>
          <w:rFonts w:ascii="Verdana" w:hAnsi="Verdana" w:cs="Tahoma"/>
          <w:color w:val="000000"/>
          <w:sz w:val="22"/>
          <w:szCs w:val="22"/>
        </w:rPr>
        <w:t>Proficient in managing large and complex projects or multiple components of a large project involving more than one company’s product.</w:t>
      </w:r>
    </w:p>
    <w:p w14:paraId="1F3520DE" w14:textId="77777777" w:rsidR="00727D05" w:rsidRPr="00CA7D76" w:rsidRDefault="00BD5C57" w:rsidP="00964292">
      <w:pPr>
        <w:numPr>
          <w:ilvl w:val="0"/>
          <w:numId w:val="16"/>
        </w:numPr>
        <w:tabs>
          <w:tab w:val="left" w:pos="1440"/>
        </w:tabs>
        <w:suppressAutoHyphens w:val="0"/>
        <w:spacing w:before="120" w:after="200" w:line="276" w:lineRule="auto"/>
        <w:contextualSpacing/>
        <w:jc w:val="both"/>
        <w:rPr>
          <w:rFonts w:ascii="Verdana" w:hAnsi="Verdana" w:cs="Tahoma"/>
          <w:color w:val="000000"/>
          <w:sz w:val="22"/>
          <w:szCs w:val="22"/>
        </w:rPr>
      </w:pPr>
      <w:r w:rsidRPr="00CA7D76">
        <w:rPr>
          <w:rFonts w:ascii="Verdana" w:hAnsi="Verdana" w:cs="Tahoma"/>
          <w:color w:val="000000"/>
          <w:sz w:val="22"/>
          <w:szCs w:val="22"/>
        </w:rPr>
        <w:t>Good experience in understanding the business requirements and creating, modifying and enhancing Workflows for the business process model in UI Path.</w:t>
      </w:r>
    </w:p>
    <w:p w14:paraId="543A955A" w14:textId="01ECFABB" w:rsidR="00BD5C57" w:rsidRPr="00CA7D76" w:rsidRDefault="00BD5C57" w:rsidP="00BD5C57">
      <w:pPr>
        <w:numPr>
          <w:ilvl w:val="0"/>
          <w:numId w:val="16"/>
        </w:numPr>
        <w:tabs>
          <w:tab w:val="left" w:pos="1440"/>
        </w:tabs>
        <w:suppressAutoHyphens w:val="0"/>
        <w:spacing w:before="120" w:after="200" w:line="276" w:lineRule="auto"/>
        <w:contextualSpacing/>
        <w:jc w:val="both"/>
        <w:rPr>
          <w:rFonts w:ascii="Verdana" w:hAnsi="Verdana" w:cs="Tahoma"/>
          <w:color w:val="000000"/>
          <w:sz w:val="22"/>
          <w:szCs w:val="22"/>
        </w:rPr>
      </w:pPr>
      <w:r w:rsidRPr="00CA7D76">
        <w:rPr>
          <w:rFonts w:ascii="Verdana" w:hAnsi="Verdana" w:cs="Tahoma"/>
          <w:color w:val="000000"/>
          <w:sz w:val="22"/>
          <w:szCs w:val="22"/>
        </w:rPr>
        <w:t>Experienced in using UI Path Studio, Orchestrator, Data and Web scraping techniques.</w:t>
      </w:r>
    </w:p>
    <w:p w14:paraId="66809115" w14:textId="77777777" w:rsidR="00BD5C57" w:rsidRPr="00CA7D76" w:rsidRDefault="00BD5C57" w:rsidP="00BD5C57">
      <w:pPr>
        <w:numPr>
          <w:ilvl w:val="0"/>
          <w:numId w:val="16"/>
        </w:numPr>
        <w:tabs>
          <w:tab w:val="left" w:pos="1440"/>
        </w:tabs>
        <w:suppressAutoHyphens w:val="0"/>
        <w:spacing w:before="120" w:after="200" w:line="276" w:lineRule="auto"/>
        <w:contextualSpacing/>
        <w:jc w:val="both"/>
        <w:rPr>
          <w:rFonts w:ascii="Verdana" w:hAnsi="Verdana" w:cs="Tahoma"/>
          <w:color w:val="000000"/>
          <w:sz w:val="22"/>
          <w:szCs w:val="22"/>
        </w:rPr>
      </w:pPr>
      <w:r w:rsidRPr="00CA7D76">
        <w:rPr>
          <w:rFonts w:ascii="Verdana" w:hAnsi="Verdana" w:cs="Tahoma"/>
          <w:color w:val="000000"/>
          <w:sz w:val="22"/>
          <w:szCs w:val="22"/>
        </w:rPr>
        <w:t>Experience in UI Path studio like Debugging a work flow, creating variables, arguments, control flows, Experience in Design, Development, Testing and Deployment of bots using UI Path.</w:t>
      </w:r>
    </w:p>
    <w:p w14:paraId="6D4AC857" w14:textId="77777777" w:rsidR="00BD5C57" w:rsidRPr="00CA7D76" w:rsidRDefault="00BD5C57" w:rsidP="00BD5C57">
      <w:pPr>
        <w:numPr>
          <w:ilvl w:val="0"/>
          <w:numId w:val="16"/>
        </w:numPr>
        <w:tabs>
          <w:tab w:val="left" w:pos="1440"/>
        </w:tabs>
        <w:suppressAutoHyphens w:val="0"/>
        <w:spacing w:before="120" w:after="200" w:line="276" w:lineRule="auto"/>
        <w:contextualSpacing/>
        <w:jc w:val="both"/>
        <w:rPr>
          <w:rFonts w:ascii="Verdana" w:hAnsi="Verdana" w:cs="Tahoma"/>
          <w:color w:val="000000"/>
          <w:sz w:val="22"/>
          <w:szCs w:val="22"/>
        </w:rPr>
      </w:pPr>
      <w:r w:rsidRPr="00CA7D76">
        <w:rPr>
          <w:rFonts w:ascii="Verdana" w:hAnsi="Verdana" w:cs="Tahoma"/>
          <w:color w:val="000000"/>
          <w:sz w:val="22"/>
          <w:szCs w:val="22"/>
        </w:rPr>
        <w:t>Strong experience in UI Path to automate Web/Desktop Applications, Excel Integration, PDF Integration, Image Recognition/OCR, Email Automation technologies.</w:t>
      </w:r>
    </w:p>
    <w:p w14:paraId="68F49927" w14:textId="77777777" w:rsidR="00BD5C57" w:rsidRPr="00CA7D76" w:rsidRDefault="00BD5C57" w:rsidP="00BD5C57">
      <w:pPr>
        <w:numPr>
          <w:ilvl w:val="0"/>
          <w:numId w:val="16"/>
        </w:numPr>
        <w:tabs>
          <w:tab w:val="left" w:pos="1440"/>
        </w:tabs>
        <w:suppressAutoHyphens w:val="0"/>
        <w:spacing w:before="120" w:after="200" w:line="276" w:lineRule="auto"/>
        <w:contextualSpacing/>
        <w:jc w:val="both"/>
        <w:rPr>
          <w:rFonts w:ascii="Verdana" w:hAnsi="Verdana" w:cs="Tahoma"/>
          <w:color w:val="000000"/>
          <w:sz w:val="22"/>
          <w:szCs w:val="22"/>
        </w:rPr>
      </w:pPr>
      <w:r w:rsidRPr="00CA7D76">
        <w:rPr>
          <w:rFonts w:ascii="Verdana" w:hAnsi="Verdana" w:cs="Tahoma"/>
          <w:color w:val="000000"/>
          <w:sz w:val="22"/>
          <w:szCs w:val="22"/>
        </w:rPr>
        <w:t>Automated text in PDF's using Screen Scraping to calculate the invoices and store them into a Data Table using UI Path. Hands on experience in developing BOTS with UI Path.</w:t>
      </w:r>
    </w:p>
    <w:p w14:paraId="0AA46E93" w14:textId="77777777" w:rsidR="00BD5C57" w:rsidRPr="00CA7D76" w:rsidRDefault="00BD5C57" w:rsidP="00BD5C57">
      <w:pPr>
        <w:numPr>
          <w:ilvl w:val="0"/>
          <w:numId w:val="16"/>
        </w:numPr>
        <w:tabs>
          <w:tab w:val="left" w:pos="1440"/>
        </w:tabs>
        <w:suppressAutoHyphens w:val="0"/>
        <w:spacing w:before="120" w:after="200" w:line="276" w:lineRule="auto"/>
        <w:contextualSpacing/>
        <w:jc w:val="both"/>
        <w:rPr>
          <w:rFonts w:ascii="Verdana" w:hAnsi="Verdana" w:cs="Tahoma"/>
          <w:color w:val="000000"/>
          <w:sz w:val="22"/>
          <w:szCs w:val="22"/>
        </w:rPr>
      </w:pPr>
      <w:r w:rsidRPr="00CA7D76">
        <w:rPr>
          <w:rFonts w:ascii="Verdana" w:hAnsi="Verdana" w:cs="Tahoma"/>
          <w:color w:val="000000"/>
          <w:sz w:val="22"/>
          <w:szCs w:val="22"/>
        </w:rPr>
        <w:t>Experience in structured Table and pattern - based Data Extraction in using Web Data Extraction and export the data to CSV, Debugging and identifying the errors by using Error Handling.</w:t>
      </w:r>
    </w:p>
    <w:p w14:paraId="6132A51D" w14:textId="77777777" w:rsidR="00BD5C57" w:rsidRPr="00CA7D76" w:rsidRDefault="00BD5C57" w:rsidP="00BD5C57">
      <w:pPr>
        <w:numPr>
          <w:ilvl w:val="0"/>
          <w:numId w:val="16"/>
        </w:numPr>
        <w:tabs>
          <w:tab w:val="left" w:pos="1440"/>
        </w:tabs>
        <w:suppressAutoHyphens w:val="0"/>
        <w:spacing w:before="120" w:after="200" w:line="276" w:lineRule="auto"/>
        <w:contextualSpacing/>
        <w:jc w:val="both"/>
        <w:rPr>
          <w:rFonts w:ascii="Verdana" w:hAnsi="Verdana" w:cs="Tahoma"/>
          <w:color w:val="000000"/>
          <w:sz w:val="22"/>
          <w:szCs w:val="22"/>
        </w:rPr>
      </w:pPr>
      <w:r w:rsidRPr="00CA7D76">
        <w:rPr>
          <w:rFonts w:ascii="Verdana" w:hAnsi="Verdana" w:cs="Tahoma"/>
          <w:color w:val="000000"/>
          <w:sz w:val="22"/>
          <w:szCs w:val="22"/>
        </w:rPr>
        <w:t>Worked on UiPath work queues to manage Bot workloads</w:t>
      </w:r>
    </w:p>
    <w:p w14:paraId="6EF52DB6" w14:textId="77777777" w:rsidR="00BD5C57" w:rsidRPr="00CA7D76" w:rsidRDefault="00BD5C57" w:rsidP="00461230">
      <w:pPr>
        <w:numPr>
          <w:ilvl w:val="0"/>
          <w:numId w:val="16"/>
        </w:numPr>
        <w:tabs>
          <w:tab w:val="left" w:pos="1440"/>
        </w:tabs>
        <w:suppressAutoHyphens w:val="0"/>
        <w:spacing w:before="120" w:after="200" w:line="276" w:lineRule="auto"/>
        <w:contextualSpacing/>
        <w:jc w:val="both"/>
        <w:rPr>
          <w:rFonts w:ascii="Verdana" w:hAnsi="Verdana" w:cs="Tahoma"/>
          <w:color w:val="000000"/>
          <w:sz w:val="22"/>
          <w:szCs w:val="22"/>
        </w:rPr>
      </w:pPr>
      <w:r w:rsidRPr="00CA7D76">
        <w:rPr>
          <w:rFonts w:ascii="Verdana" w:hAnsi="Verdana" w:cs="Tahoma"/>
          <w:color w:val="000000"/>
          <w:sz w:val="22"/>
          <w:szCs w:val="22"/>
        </w:rPr>
        <w:t>Excellent communication skills with troubleshooting, problem defining &amp; solving capabilities</w:t>
      </w:r>
      <w:r w:rsidR="00CE0D06" w:rsidRPr="00CA7D76">
        <w:rPr>
          <w:rFonts w:ascii="Verdana" w:hAnsi="Verdana" w:cs="Tahoma"/>
          <w:color w:val="000000"/>
          <w:sz w:val="22"/>
          <w:szCs w:val="22"/>
        </w:rPr>
        <w:t>.</w:t>
      </w:r>
    </w:p>
    <w:p w14:paraId="4EE799B3" w14:textId="77777777" w:rsidR="00BD5C57" w:rsidRPr="00CA7D76" w:rsidRDefault="00BD5C57" w:rsidP="00BD5C57">
      <w:pPr>
        <w:numPr>
          <w:ilvl w:val="0"/>
          <w:numId w:val="16"/>
        </w:numPr>
        <w:tabs>
          <w:tab w:val="left" w:pos="1440"/>
        </w:tabs>
        <w:suppressAutoHyphens w:val="0"/>
        <w:spacing w:before="120" w:after="200" w:line="276" w:lineRule="auto"/>
        <w:contextualSpacing/>
        <w:jc w:val="both"/>
        <w:rPr>
          <w:rFonts w:ascii="Verdana" w:hAnsi="Verdana" w:cs="Tahoma"/>
          <w:color w:val="000000"/>
          <w:sz w:val="22"/>
          <w:szCs w:val="22"/>
        </w:rPr>
      </w:pPr>
      <w:r w:rsidRPr="00CA7D76">
        <w:rPr>
          <w:rFonts w:ascii="Verdana" w:hAnsi="Verdana" w:cs="Tahoma"/>
          <w:color w:val="000000"/>
          <w:sz w:val="22"/>
          <w:szCs w:val="22"/>
        </w:rPr>
        <w:t>Automated mail activities like sending mails from outlook, downloading attachments in a particular folder.</w:t>
      </w:r>
    </w:p>
    <w:p w14:paraId="2600482A" w14:textId="77777777" w:rsidR="00BD5C57" w:rsidRDefault="00BD5C57" w:rsidP="00BD5C57">
      <w:pPr>
        <w:tabs>
          <w:tab w:val="left" w:pos="1440"/>
        </w:tabs>
        <w:suppressAutoHyphens w:val="0"/>
        <w:spacing w:before="120" w:after="200" w:line="276" w:lineRule="auto"/>
        <w:contextualSpacing/>
        <w:jc w:val="both"/>
        <w:rPr>
          <w:rFonts w:ascii="Tahoma" w:eastAsia="Calibri" w:hAnsi="Tahoma" w:cs="Tahoma"/>
          <w:sz w:val="22"/>
          <w:szCs w:val="22"/>
          <w:lang w:eastAsia="en-US"/>
        </w:rPr>
      </w:pPr>
    </w:p>
    <w:p w14:paraId="73DD2874" w14:textId="77777777" w:rsidR="0097101E" w:rsidRDefault="0097101E" w:rsidP="00BD5C57">
      <w:pPr>
        <w:tabs>
          <w:tab w:val="left" w:pos="1440"/>
        </w:tabs>
        <w:suppressAutoHyphens w:val="0"/>
        <w:spacing w:before="120" w:after="200" w:line="276" w:lineRule="auto"/>
        <w:contextualSpacing/>
        <w:jc w:val="both"/>
        <w:rPr>
          <w:rFonts w:ascii="Tahoma" w:eastAsia="Calibri" w:hAnsi="Tahoma" w:cs="Tahoma"/>
          <w:sz w:val="22"/>
          <w:szCs w:val="22"/>
          <w:lang w:eastAsia="en-US"/>
        </w:rPr>
      </w:pPr>
    </w:p>
    <w:p w14:paraId="0665E900" w14:textId="77777777" w:rsidR="0097101E" w:rsidRDefault="0097101E" w:rsidP="00BD5C57">
      <w:pPr>
        <w:tabs>
          <w:tab w:val="left" w:pos="1440"/>
        </w:tabs>
        <w:suppressAutoHyphens w:val="0"/>
        <w:spacing w:before="120" w:after="200" w:line="276" w:lineRule="auto"/>
        <w:contextualSpacing/>
        <w:jc w:val="both"/>
        <w:rPr>
          <w:rFonts w:ascii="Tahoma" w:eastAsia="Calibri" w:hAnsi="Tahoma" w:cs="Tahoma"/>
          <w:sz w:val="22"/>
          <w:szCs w:val="22"/>
          <w:lang w:eastAsia="en-US"/>
        </w:rPr>
      </w:pPr>
    </w:p>
    <w:p w14:paraId="1DCF341B" w14:textId="77777777" w:rsidR="00BD5C57" w:rsidRPr="00BD5C57" w:rsidRDefault="00BD5C57" w:rsidP="003E66D4">
      <w:pPr>
        <w:shd w:val="clear" w:color="auto" w:fill="D9D9D9"/>
        <w:jc w:val="both"/>
        <w:rPr>
          <w:rFonts w:ascii="Arial Narrow" w:hAnsi="Arial Narrow"/>
          <w:b/>
          <w:bCs/>
          <w:i/>
          <w:iCs/>
          <w:sz w:val="28"/>
          <w:szCs w:val="28"/>
        </w:rPr>
      </w:pPr>
      <w:r w:rsidRPr="00BD5C57">
        <w:rPr>
          <w:rFonts w:ascii="Arial Narrow" w:hAnsi="Arial Narrow"/>
          <w:b/>
          <w:bCs/>
          <w:i/>
          <w:iCs/>
          <w:sz w:val="28"/>
          <w:szCs w:val="28"/>
        </w:rPr>
        <w:t>TECHNICAL SKILLS</w:t>
      </w:r>
      <w:r>
        <w:rPr>
          <w:rFonts w:ascii="Arial Narrow" w:hAnsi="Arial Narrow"/>
          <w:b/>
          <w:bCs/>
          <w:i/>
          <w:iCs/>
          <w:sz w:val="28"/>
          <w:szCs w:val="28"/>
        </w:rPr>
        <w:t>:</w:t>
      </w:r>
    </w:p>
    <w:p w14:paraId="310EAB87" w14:textId="77777777" w:rsidR="00BD5C57" w:rsidRPr="00BD5C57" w:rsidRDefault="00BD5C57" w:rsidP="00BD5C57">
      <w:pPr>
        <w:suppressAutoHyphens w:val="0"/>
        <w:spacing w:after="160" w:line="259" w:lineRule="auto"/>
        <w:ind w:left="720"/>
        <w:contextualSpacing/>
        <w:rPr>
          <w:rFonts w:eastAsia="Calibri"/>
          <w:b/>
          <w:lang w:eastAsia="en-US"/>
        </w:rPr>
      </w:pPr>
      <w:r w:rsidRPr="00BD5C57">
        <w:rPr>
          <w:rFonts w:eastAsia="Calibri"/>
          <w:sz w:val="22"/>
          <w:szCs w:val="22"/>
          <w:lang w:eastAsia="en-US"/>
        </w:rPr>
        <w:tab/>
      </w:r>
    </w:p>
    <w:p w14:paraId="1AD72AF8" w14:textId="77777777" w:rsidR="00BD5C57" w:rsidRPr="00CA7D76" w:rsidRDefault="00BD5C57" w:rsidP="00BD5C57">
      <w:pPr>
        <w:numPr>
          <w:ilvl w:val="0"/>
          <w:numId w:val="15"/>
        </w:numPr>
        <w:suppressAutoHyphens w:val="0"/>
        <w:spacing w:after="160" w:line="259" w:lineRule="auto"/>
        <w:ind w:left="720"/>
        <w:contextualSpacing/>
        <w:rPr>
          <w:rFonts w:ascii="Verdana" w:eastAsia="Calibri" w:hAnsi="Verdana"/>
          <w:b/>
          <w:sz w:val="22"/>
          <w:szCs w:val="22"/>
          <w:lang w:eastAsia="en-US"/>
        </w:rPr>
      </w:pPr>
      <w:r w:rsidRPr="00CA7D76">
        <w:rPr>
          <w:rFonts w:ascii="Verdana" w:eastAsia="Calibri" w:hAnsi="Verdana"/>
          <w:sz w:val="22"/>
          <w:szCs w:val="22"/>
          <w:lang w:eastAsia="en-US"/>
        </w:rPr>
        <w:t xml:space="preserve">RPA Tool                   :   </w:t>
      </w:r>
      <w:proofErr w:type="spellStart"/>
      <w:r w:rsidRPr="00CA7D76">
        <w:rPr>
          <w:rFonts w:ascii="Verdana" w:eastAsia="Calibri" w:hAnsi="Verdana" w:cs="Tahoma"/>
          <w:sz w:val="22"/>
          <w:szCs w:val="22"/>
          <w:lang w:eastAsia="en-US"/>
        </w:rPr>
        <w:t>UiPath</w:t>
      </w:r>
      <w:proofErr w:type="spellEnd"/>
      <w:r w:rsidRPr="00CA7D76">
        <w:rPr>
          <w:rFonts w:ascii="Verdana" w:eastAsia="Calibri" w:hAnsi="Verdana" w:cs="Tahoma"/>
          <w:sz w:val="22"/>
          <w:szCs w:val="22"/>
          <w:lang w:eastAsia="en-US"/>
        </w:rPr>
        <w:t xml:space="preserve"> Studio</w:t>
      </w:r>
    </w:p>
    <w:p w14:paraId="4B98262A" w14:textId="5739B3F2" w:rsidR="00BD5C57" w:rsidRPr="00CA7D76" w:rsidRDefault="00BD5C57" w:rsidP="00BD5C57">
      <w:pPr>
        <w:numPr>
          <w:ilvl w:val="0"/>
          <w:numId w:val="15"/>
        </w:numPr>
        <w:suppressAutoHyphens w:val="0"/>
        <w:spacing w:after="160" w:line="259" w:lineRule="auto"/>
        <w:ind w:left="720"/>
        <w:contextualSpacing/>
        <w:rPr>
          <w:rFonts w:ascii="Verdana" w:eastAsia="Calibri" w:hAnsi="Verdana"/>
          <w:b/>
          <w:sz w:val="22"/>
          <w:szCs w:val="22"/>
          <w:lang w:eastAsia="en-US"/>
        </w:rPr>
      </w:pPr>
      <w:r w:rsidRPr="00CA7D76">
        <w:rPr>
          <w:rFonts w:ascii="Verdana" w:eastAsia="Calibri" w:hAnsi="Verdana"/>
          <w:sz w:val="22"/>
          <w:szCs w:val="22"/>
          <w:lang w:eastAsia="en-US"/>
        </w:rPr>
        <w:t xml:space="preserve">Databases                   :   SQL server </w:t>
      </w:r>
    </w:p>
    <w:p w14:paraId="26FCEA55" w14:textId="1C24B3D6" w:rsidR="00BD5C57" w:rsidRPr="00CA7D76" w:rsidRDefault="00BD5C57" w:rsidP="00BD5C57">
      <w:pPr>
        <w:numPr>
          <w:ilvl w:val="0"/>
          <w:numId w:val="15"/>
        </w:numPr>
        <w:suppressAutoHyphens w:val="0"/>
        <w:spacing w:after="160" w:line="259" w:lineRule="auto"/>
        <w:ind w:left="720"/>
        <w:contextualSpacing/>
        <w:rPr>
          <w:rFonts w:ascii="Verdana" w:eastAsia="Calibri" w:hAnsi="Verdana"/>
          <w:b/>
          <w:sz w:val="22"/>
          <w:szCs w:val="22"/>
          <w:lang w:eastAsia="en-US"/>
        </w:rPr>
      </w:pPr>
      <w:r w:rsidRPr="00CA7D76">
        <w:rPr>
          <w:rFonts w:ascii="Verdana" w:eastAsia="Calibri" w:hAnsi="Verdana"/>
          <w:sz w:val="22"/>
          <w:szCs w:val="22"/>
          <w:lang w:eastAsia="en-US"/>
        </w:rPr>
        <w:t xml:space="preserve">Languages                </w:t>
      </w:r>
      <w:proofErr w:type="gramStart"/>
      <w:r w:rsidRPr="00CA7D76">
        <w:rPr>
          <w:rFonts w:ascii="Verdana" w:eastAsia="Calibri" w:hAnsi="Verdana"/>
          <w:sz w:val="22"/>
          <w:szCs w:val="22"/>
          <w:lang w:eastAsia="en-US"/>
        </w:rPr>
        <w:t xml:space="preserve">  :</w:t>
      </w:r>
      <w:proofErr w:type="gramEnd"/>
      <w:r w:rsidRPr="00CA7D76">
        <w:rPr>
          <w:rFonts w:ascii="Verdana" w:eastAsia="Calibri" w:hAnsi="Verdana"/>
          <w:sz w:val="22"/>
          <w:szCs w:val="22"/>
          <w:lang w:eastAsia="en-US"/>
        </w:rPr>
        <w:t xml:space="preserve">   </w:t>
      </w:r>
      <w:r w:rsidR="000E3EF0">
        <w:rPr>
          <w:rFonts w:ascii="Verdana" w:eastAsia="Calibri" w:hAnsi="Verdana"/>
          <w:sz w:val="22"/>
          <w:szCs w:val="22"/>
          <w:lang w:eastAsia="en-US"/>
        </w:rPr>
        <w:t>C,C++</w:t>
      </w:r>
    </w:p>
    <w:p w14:paraId="4FB686E2" w14:textId="77777777" w:rsidR="00BD5C57" w:rsidRPr="00CA7D76" w:rsidRDefault="00BD5C57" w:rsidP="00BD5C57">
      <w:pPr>
        <w:numPr>
          <w:ilvl w:val="0"/>
          <w:numId w:val="15"/>
        </w:numPr>
        <w:suppressAutoHyphens w:val="0"/>
        <w:spacing w:after="160" w:line="259" w:lineRule="auto"/>
        <w:ind w:left="720"/>
        <w:contextualSpacing/>
        <w:rPr>
          <w:rFonts w:ascii="Verdana" w:eastAsia="Calibri" w:hAnsi="Verdana"/>
          <w:b/>
          <w:sz w:val="22"/>
          <w:szCs w:val="22"/>
          <w:lang w:eastAsia="en-US"/>
        </w:rPr>
      </w:pPr>
      <w:r w:rsidRPr="00CA7D76">
        <w:rPr>
          <w:rFonts w:ascii="Verdana" w:eastAsia="Calibri" w:hAnsi="Verdana"/>
          <w:sz w:val="22"/>
          <w:szCs w:val="22"/>
          <w:lang w:eastAsia="en-US"/>
        </w:rPr>
        <w:t xml:space="preserve">Operating Systems   </w:t>
      </w:r>
      <w:proofErr w:type="gramStart"/>
      <w:r w:rsidRPr="00CA7D76">
        <w:rPr>
          <w:rFonts w:ascii="Verdana" w:eastAsia="Calibri" w:hAnsi="Verdana"/>
          <w:sz w:val="22"/>
          <w:szCs w:val="22"/>
          <w:lang w:eastAsia="en-US"/>
        </w:rPr>
        <w:t xml:space="preserve">  :</w:t>
      </w:r>
      <w:proofErr w:type="gramEnd"/>
      <w:r w:rsidRPr="00CA7D76">
        <w:rPr>
          <w:rFonts w:ascii="Verdana" w:eastAsia="Calibri" w:hAnsi="Verdana"/>
          <w:sz w:val="22"/>
          <w:szCs w:val="22"/>
          <w:lang w:eastAsia="en-US"/>
        </w:rPr>
        <w:t xml:space="preserve">   Windows</w:t>
      </w:r>
    </w:p>
    <w:p w14:paraId="28617B4C" w14:textId="77777777" w:rsidR="00831CD0" w:rsidRDefault="00831CD0">
      <w:pPr>
        <w:tabs>
          <w:tab w:val="left" w:pos="0"/>
        </w:tabs>
        <w:ind w:left="720"/>
        <w:jc w:val="both"/>
        <w:rPr>
          <w:rFonts w:ascii="Arial Narrow" w:hAnsi="Arial Narrow"/>
        </w:rPr>
      </w:pPr>
    </w:p>
    <w:p w14:paraId="3EC3DB5D" w14:textId="77777777" w:rsidR="007B0ECA" w:rsidRDefault="007B0ECA">
      <w:pPr>
        <w:tabs>
          <w:tab w:val="left" w:pos="0"/>
        </w:tabs>
        <w:ind w:left="720"/>
        <w:jc w:val="both"/>
        <w:rPr>
          <w:rFonts w:ascii="Arial Narrow" w:hAnsi="Arial Narrow"/>
        </w:rPr>
      </w:pPr>
    </w:p>
    <w:p w14:paraId="7AC366EF" w14:textId="77777777" w:rsidR="0097101E" w:rsidRDefault="0097101E">
      <w:pPr>
        <w:tabs>
          <w:tab w:val="left" w:pos="0"/>
        </w:tabs>
        <w:ind w:left="720"/>
        <w:jc w:val="both"/>
        <w:rPr>
          <w:rFonts w:ascii="Arial Narrow" w:hAnsi="Arial Narrow"/>
        </w:rPr>
      </w:pPr>
    </w:p>
    <w:p w14:paraId="3550CB19" w14:textId="77777777" w:rsidR="0097101E" w:rsidRDefault="0097101E">
      <w:pPr>
        <w:tabs>
          <w:tab w:val="left" w:pos="0"/>
        </w:tabs>
        <w:ind w:left="720"/>
        <w:jc w:val="both"/>
        <w:rPr>
          <w:rFonts w:ascii="Arial Narrow" w:hAnsi="Arial Narrow"/>
        </w:rPr>
      </w:pPr>
    </w:p>
    <w:p w14:paraId="778C43B0" w14:textId="77777777" w:rsidR="0097101E" w:rsidRDefault="0097101E">
      <w:pPr>
        <w:tabs>
          <w:tab w:val="left" w:pos="0"/>
        </w:tabs>
        <w:ind w:left="720"/>
        <w:jc w:val="both"/>
        <w:rPr>
          <w:rFonts w:ascii="Arial Narrow" w:hAnsi="Arial Narrow"/>
        </w:rPr>
      </w:pPr>
    </w:p>
    <w:p w14:paraId="5B0DAD53" w14:textId="77777777" w:rsidR="0097101E" w:rsidRDefault="0097101E" w:rsidP="004C6BA9">
      <w:pPr>
        <w:tabs>
          <w:tab w:val="left" w:pos="0"/>
        </w:tabs>
        <w:jc w:val="both"/>
        <w:rPr>
          <w:rFonts w:ascii="Arial Narrow" w:hAnsi="Arial Narrow"/>
        </w:rPr>
      </w:pPr>
    </w:p>
    <w:p w14:paraId="36BF22B1" w14:textId="77777777" w:rsidR="00355DBC" w:rsidRPr="009C0A28" w:rsidRDefault="00355DBC">
      <w:pPr>
        <w:pStyle w:val="ListParagraph"/>
        <w:jc w:val="both"/>
        <w:rPr>
          <w:rFonts w:ascii="Arial Narrow" w:hAnsi="Arial Narrow"/>
          <w:sz w:val="22"/>
          <w:szCs w:val="22"/>
        </w:rPr>
      </w:pPr>
    </w:p>
    <w:p w14:paraId="2D80792C" w14:textId="34B55D29" w:rsidR="004427ED" w:rsidRPr="00BC0F66" w:rsidRDefault="72ED0DCB" w:rsidP="003E66D4">
      <w:pPr>
        <w:shd w:val="clear" w:color="auto" w:fill="D9D9D9"/>
        <w:jc w:val="both"/>
        <w:rPr>
          <w:rFonts w:ascii="Verdana" w:hAnsi="Verdana"/>
          <w:b/>
          <w:bCs/>
          <w:i/>
          <w:iCs/>
          <w:sz w:val="22"/>
          <w:szCs w:val="22"/>
        </w:rPr>
      </w:pPr>
      <w:r w:rsidRPr="00BC0F66">
        <w:rPr>
          <w:rFonts w:ascii="Verdana" w:hAnsi="Verdana"/>
          <w:b/>
          <w:bCs/>
          <w:i/>
          <w:iCs/>
          <w:sz w:val="22"/>
          <w:szCs w:val="22"/>
        </w:rPr>
        <w:t>Projects:</w:t>
      </w:r>
    </w:p>
    <w:p w14:paraId="2CC3AF02" w14:textId="77777777" w:rsidR="004427ED" w:rsidRPr="00BC0F66" w:rsidRDefault="004427ED" w:rsidP="004427ED">
      <w:pPr>
        <w:pStyle w:val="ParaAttribute15"/>
        <w:tabs>
          <w:tab w:val="left" w:pos="2220"/>
        </w:tabs>
        <w:spacing w:line="276" w:lineRule="auto"/>
        <w:ind w:left="0"/>
        <w:rPr>
          <w:rFonts w:ascii="Verdana" w:eastAsia="SimSun" w:hAnsi="Verdana"/>
          <w:b/>
          <w:sz w:val="22"/>
          <w:szCs w:val="22"/>
          <w:u w:val="single"/>
          <w:lang w:val="en-GB" w:eastAsia="ar-SA"/>
        </w:rPr>
      </w:pPr>
    </w:p>
    <w:p w14:paraId="711AC4AB" w14:textId="1081AB91" w:rsidR="004427ED" w:rsidRPr="00BC0F66" w:rsidRDefault="004427ED" w:rsidP="004427ED">
      <w:pPr>
        <w:pStyle w:val="ParaAttribute15"/>
        <w:tabs>
          <w:tab w:val="left" w:pos="2220"/>
        </w:tabs>
        <w:spacing w:line="276" w:lineRule="auto"/>
        <w:ind w:left="0"/>
        <w:rPr>
          <w:rFonts w:ascii="Verdana" w:eastAsia="SimSun" w:hAnsi="Verdana"/>
          <w:b/>
          <w:sz w:val="22"/>
          <w:szCs w:val="22"/>
          <w:u w:val="single"/>
          <w:lang w:val="en-GB" w:eastAsia="ar-SA"/>
        </w:rPr>
      </w:pPr>
      <w:r w:rsidRPr="00BC0F66">
        <w:rPr>
          <w:rFonts w:ascii="Verdana" w:eastAsia="SimSun" w:hAnsi="Verdana"/>
          <w:b/>
          <w:sz w:val="22"/>
          <w:szCs w:val="22"/>
          <w:u w:val="single"/>
          <w:lang w:val="en-GB" w:eastAsia="ar-SA"/>
        </w:rPr>
        <w:t>Project 1:</w:t>
      </w:r>
    </w:p>
    <w:p w14:paraId="2AF7D081" w14:textId="2E6E6AFE" w:rsidR="004427ED" w:rsidRPr="00BC0F66" w:rsidRDefault="004427ED" w:rsidP="004427ED">
      <w:pPr>
        <w:pStyle w:val="ParaAttribute15"/>
        <w:tabs>
          <w:tab w:val="left" w:pos="2220"/>
        </w:tabs>
        <w:spacing w:line="276" w:lineRule="auto"/>
        <w:ind w:left="0"/>
        <w:rPr>
          <w:rFonts w:ascii="Verdana" w:hAnsi="Verdana"/>
          <w:sz w:val="22"/>
          <w:szCs w:val="22"/>
        </w:rPr>
      </w:pPr>
      <w:r w:rsidRPr="00BC0F66">
        <w:rPr>
          <w:rFonts w:ascii="Verdana" w:hAnsi="Verdana"/>
          <w:b/>
          <w:sz w:val="22"/>
          <w:szCs w:val="22"/>
        </w:rPr>
        <w:t xml:space="preserve">Name            </w:t>
      </w:r>
      <w:r w:rsidRPr="00BC0F66">
        <w:rPr>
          <w:rFonts w:ascii="Verdana" w:hAnsi="Verdana"/>
          <w:b/>
          <w:sz w:val="22"/>
          <w:szCs w:val="22"/>
        </w:rPr>
        <w:tab/>
        <w:t>:</w:t>
      </w:r>
      <w:r w:rsidRPr="00BC0F66">
        <w:rPr>
          <w:rFonts w:ascii="Verdana" w:hAnsi="Verdana"/>
          <w:b/>
          <w:sz w:val="22"/>
          <w:szCs w:val="22"/>
        </w:rPr>
        <w:tab/>
      </w:r>
      <w:r w:rsidR="00676C9D" w:rsidRPr="00BC0F66">
        <w:rPr>
          <w:rFonts w:ascii="Verdana" w:hAnsi="Verdana"/>
          <w:sz w:val="22"/>
          <w:szCs w:val="22"/>
        </w:rPr>
        <w:t>CCR-Complaint Channel Rerouting</w:t>
      </w:r>
    </w:p>
    <w:p w14:paraId="0006AC6D" w14:textId="23AC3E96" w:rsidR="004427ED" w:rsidRDefault="004427ED" w:rsidP="004427ED">
      <w:pPr>
        <w:pStyle w:val="ParaAttribute15"/>
        <w:tabs>
          <w:tab w:val="left" w:pos="2220"/>
        </w:tabs>
        <w:spacing w:line="276" w:lineRule="auto"/>
        <w:ind w:left="0"/>
        <w:rPr>
          <w:rFonts w:ascii="Verdana" w:hAnsi="Verdana"/>
          <w:bCs/>
          <w:iCs/>
          <w:color w:val="000000"/>
          <w:sz w:val="22"/>
          <w:szCs w:val="22"/>
        </w:rPr>
      </w:pPr>
      <w:r w:rsidRPr="00BC0F66">
        <w:rPr>
          <w:rFonts w:ascii="Verdana" w:hAnsi="Verdana"/>
          <w:b/>
          <w:sz w:val="22"/>
          <w:szCs w:val="22"/>
        </w:rPr>
        <w:t xml:space="preserve">Tools            </w:t>
      </w:r>
      <w:r w:rsidRPr="00BC0F66">
        <w:rPr>
          <w:rFonts w:ascii="Verdana" w:hAnsi="Verdana"/>
          <w:b/>
          <w:sz w:val="22"/>
          <w:szCs w:val="22"/>
        </w:rPr>
        <w:tab/>
        <w:t xml:space="preserve">: </w:t>
      </w:r>
      <w:r w:rsidRPr="00BC0F66">
        <w:rPr>
          <w:rFonts w:ascii="Verdana" w:hAnsi="Verdana"/>
          <w:sz w:val="22"/>
          <w:szCs w:val="22"/>
        </w:rPr>
        <w:tab/>
      </w:r>
      <w:r w:rsidRPr="00BC0F66">
        <w:rPr>
          <w:rFonts w:ascii="Verdana" w:hAnsi="Verdana"/>
          <w:bCs/>
          <w:iCs/>
          <w:color w:val="000000"/>
          <w:sz w:val="22"/>
          <w:szCs w:val="22"/>
        </w:rPr>
        <w:t xml:space="preserve">UIPATH </w:t>
      </w:r>
    </w:p>
    <w:p w14:paraId="21E9B83E" w14:textId="77777777" w:rsidR="00BC0F66" w:rsidRPr="00BC0F66" w:rsidRDefault="00BC0F66" w:rsidP="004427ED">
      <w:pPr>
        <w:pStyle w:val="ParaAttribute15"/>
        <w:tabs>
          <w:tab w:val="left" w:pos="2220"/>
        </w:tabs>
        <w:spacing w:line="276" w:lineRule="auto"/>
        <w:ind w:left="0"/>
        <w:rPr>
          <w:rFonts w:ascii="Verdana" w:hAnsi="Verdana"/>
          <w:bCs/>
          <w:iCs/>
          <w:color w:val="000000"/>
          <w:sz w:val="22"/>
          <w:szCs w:val="22"/>
        </w:rPr>
      </w:pPr>
    </w:p>
    <w:p w14:paraId="1B11709F" w14:textId="4CB3AACC" w:rsidR="004427ED" w:rsidRPr="00BC0F66" w:rsidRDefault="004427ED" w:rsidP="004427ED">
      <w:pPr>
        <w:pStyle w:val="ParaAttribute15"/>
        <w:tabs>
          <w:tab w:val="left" w:pos="2220"/>
        </w:tabs>
        <w:spacing w:line="276" w:lineRule="auto"/>
        <w:ind w:left="0"/>
        <w:rPr>
          <w:rFonts w:ascii="Verdana" w:hAnsi="Verdana"/>
          <w:b/>
          <w:sz w:val="22"/>
          <w:szCs w:val="22"/>
        </w:rPr>
      </w:pPr>
      <w:r w:rsidRPr="00BC0F66">
        <w:rPr>
          <w:rFonts w:ascii="Verdana" w:hAnsi="Verdana"/>
          <w:b/>
          <w:sz w:val="22"/>
          <w:szCs w:val="22"/>
        </w:rPr>
        <w:t xml:space="preserve">Description </w:t>
      </w:r>
      <w:r w:rsidRPr="00BC0F66">
        <w:rPr>
          <w:rFonts w:ascii="Verdana" w:hAnsi="Verdana"/>
          <w:b/>
          <w:sz w:val="22"/>
          <w:szCs w:val="22"/>
        </w:rPr>
        <w:tab/>
      </w:r>
      <w:r w:rsidRPr="00BC0F66">
        <w:rPr>
          <w:rFonts w:ascii="Verdana" w:hAnsi="Verdana"/>
          <w:sz w:val="22"/>
          <w:szCs w:val="22"/>
        </w:rPr>
        <w:tab/>
      </w:r>
    </w:p>
    <w:p w14:paraId="375EC965" w14:textId="54B1BFEE" w:rsidR="00676C9D" w:rsidRPr="00BC0F66" w:rsidRDefault="00676C9D" w:rsidP="00676C9D">
      <w:pPr>
        <w:tabs>
          <w:tab w:val="left" w:pos="720"/>
        </w:tabs>
        <w:spacing w:line="276" w:lineRule="auto"/>
        <w:jc w:val="both"/>
        <w:rPr>
          <w:rFonts w:ascii="Verdana" w:eastAsia="Arial Unicode MS" w:hAnsi="Verdana"/>
          <w:sz w:val="22"/>
          <w:szCs w:val="22"/>
          <w:lang w:eastAsia="en-US"/>
        </w:rPr>
      </w:pPr>
      <w:r w:rsidRPr="00BC0F66">
        <w:rPr>
          <w:rFonts w:ascii="Verdana" w:hAnsi="Verdana"/>
          <w:b/>
          <w:bCs/>
          <w:sz w:val="22"/>
          <w:szCs w:val="22"/>
        </w:rPr>
        <w:t xml:space="preserve">          </w:t>
      </w:r>
      <w:r w:rsidRPr="00BC0F66">
        <w:rPr>
          <w:rFonts w:ascii="Verdana" w:eastAsia="Arial Unicode MS" w:hAnsi="Verdana" w:cs="Arial Unicode MS"/>
          <w:sz w:val="22"/>
          <w:szCs w:val="22"/>
        </w:rPr>
        <w:t xml:space="preserve">On </w:t>
      </w:r>
      <w:r w:rsidRPr="00BC0F66">
        <w:rPr>
          <w:rFonts w:ascii="Verdana" w:eastAsia="Arial Unicode MS" w:hAnsi="Verdana"/>
          <w:sz w:val="22"/>
          <w:szCs w:val="22"/>
        </w:rPr>
        <w:t xml:space="preserve">a daily basis multiple complaints are logged into the company complaint logging system by the customers for product defects and service issues. </w:t>
      </w:r>
      <w:r w:rsidR="00FC272A" w:rsidRPr="00BC0F66">
        <w:rPr>
          <w:rFonts w:ascii="Verdana" w:eastAsia="Arial Unicode MS" w:hAnsi="Verdana"/>
          <w:sz w:val="22"/>
          <w:szCs w:val="22"/>
        </w:rPr>
        <w:t>However,</w:t>
      </w:r>
      <w:r w:rsidRPr="00BC0F66">
        <w:rPr>
          <w:rFonts w:ascii="Verdana" w:eastAsia="Arial Unicode MS" w:hAnsi="Verdana"/>
          <w:sz w:val="22"/>
          <w:szCs w:val="22"/>
        </w:rPr>
        <w:t xml:space="preserve"> majority of these complaints are not routed to the correct channel and manually lot of effort is put on place to reroute these to the appropriate channel/team. This is, now has been automated to place complaints/incidents under the correct channel/assignment. Bot identifies certain keywords from the free text given by the customer inside the description and routes them to the correct channel. In an event where bot failed to identify a certain ticket, it will be sent to the team to get it manually reviewed. </w:t>
      </w:r>
    </w:p>
    <w:p w14:paraId="4A60EE93" w14:textId="77777777" w:rsidR="00676C9D" w:rsidRPr="00BC0F66" w:rsidRDefault="00676C9D" w:rsidP="00676C9D">
      <w:pPr>
        <w:tabs>
          <w:tab w:val="left" w:pos="720"/>
        </w:tabs>
        <w:spacing w:line="276" w:lineRule="auto"/>
        <w:jc w:val="both"/>
        <w:rPr>
          <w:rFonts w:ascii="Verdana" w:eastAsia="Arial Unicode MS" w:hAnsi="Verdana"/>
          <w:sz w:val="22"/>
          <w:szCs w:val="22"/>
        </w:rPr>
      </w:pPr>
      <w:r w:rsidRPr="00BC0F66">
        <w:rPr>
          <w:rFonts w:ascii="Verdana" w:eastAsia="Arial Unicode MS" w:hAnsi="Verdana"/>
          <w:sz w:val="22"/>
          <w:szCs w:val="22"/>
        </w:rPr>
        <w:t>Automating this process has given an FTE save count of 7 employees (reduction from 14 to 7) with accuracy improvement by 15% processing around 1200 complaints per week.</w:t>
      </w:r>
    </w:p>
    <w:p w14:paraId="4A5A86A8" w14:textId="2BE6865D" w:rsidR="00676C9D" w:rsidRPr="00BC0F66" w:rsidRDefault="004427ED" w:rsidP="00676C9D">
      <w:p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</w:rPr>
      </w:pPr>
      <w:r w:rsidRPr="00BC0F66">
        <w:rPr>
          <w:rFonts w:ascii="Verdana" w:hAnsi="Verdana"/>
          <w:b/>
          <w:sz w:val="22"/>
          <w:szCs w:val="22"/>
        </w:rPr>
        <w:t xml:space="preserve"> Role &amp; Contribution</w:t>
      </w:r>
      <w:r w:rsidR="00BC0F66">
        <w:rPr>
          <w:rFonts w:ascii="Verdana" w:hAnsi="Verdana"/>
          <w:b/>
          <w:sz w:val="22"/>
          <w:szCs w:val="22"/>
        </w:rPr>
        <w:t>:</w:t>
      </w:r>
    </w:p>
    <w:p w14:paraId="17B76C10" w14:textId="162D696E" w:rsidR="00676C9D" w:rsidRPr="00BC0F66" w:rsidRDefault="00676C9D" w:rsidP="00BC0F66">
      <w:pPr>
        <w:autoSpaceDE w:val="0"/>
        <w:autoSpaceDN w:val="0"/>
        <w:adjustRightInd w:val="0"/>
        <w:jc w:val="both"/>
        <w:rPr>
          <w:rFonts w:ascii="Verdana" w:hAnsi="Verdana" w:cs="Calibri"/>
          <w:sz w:val="22"/>
          <w:szCs w:val="22"/>
        </w:rPr>
      </w:pPr>
    </w:p>
    <w:p w14:paraId="72B955E3" w14:textId="346F3FC1" w:rsidR="00676C9D" w:rsidRPr="00BC0F66" w:rsidRDefault="00676C9D" w:rsidP="00BC0F66">
      <w:pPr>
        <w:pStyle w:val="ResHeadingInfoBold"/>
        <w:jc w:val="both"/>
        <w:rPr>
          <w:rFonts w:ascii="Verdana" w:hAnsi="Verdana" w:cs="Calibri"/>
          <w:b w:val="0"/>
          <w:szCs w:val="22"/>
        </w:rPr>
      </w:pPr>
      <w:r w:rsidRPr="00BC0F66">
        <w:rPr>
          <w:rFonts w:ascii="Verdana" w:hAnsi="Verdana" w:cs="Calibri"/>
          <w:b w:val="0"/>
          <w:szCs w:val="22"/>
        </w:rPr>
        <w:t>.</w:t>
      </w:r>
    </w:p>
    <w:p w14:paraId="43B97540" w14:textId="77777777" w:rsidR="00676C9D" w:rsidRPr="00BC0F66" w:rsidRDefault="00676C9D" w:rsidP="00676C9D">
      <w:pPr>
        <w:pStyle w:val="ResHeadingInfoBold"/>
        <w:numPr>
          <w:ilvl w:val="0"/>
          <w:numId w:val="28"/>
        </w:numPr>
        <w:jc w:val="both"/>
        <w:rPr>
          <w:rFonts w:ascii="Verdana" w:hAnsi="Verdana" w:cs="Calibri"/>
          <w:szCs w:val="22"/>
        </w:rPr>
      </w:pPr>
      <w:r w:rsidRPr="00BC0F66">
        <w:rPr>
          <w:rFonts w:ascii="Verdana" w:hAnsi="Verdana" w:cs="Calibri"/>
          <w:b w:val="0"/>
          <w:szCs w:val="22"/>
        </w:rPr>
        <w:t xml:space="preserve">Automated almost all kinds of applications like Web based Application, PDF Documents, Thin Client Application using RPA tool </w:t>
      </w:r>
      <w:proofErr w:type="spellStart"/>
      <w:r w:rsidRPr="00BC0F66">
        <w:rPr>
          <w:rFonts w:ascii="Verdana" w:hAnsi="Verdana" w:cs="Calibri"/>
          <w:b w:val="0"/>
          <w:szCs w:val="22"/>
        </w:rPr>
        <w:t>Uipath</w:t>
      </w:r>
      <w:proofErr w:type="spellEnd"/>
      <w:r w:rsidRPr="00BC0F66">
        <w:rPr>
          <w:rFonts w:ascii="Verdana" w:hAnsi="Verdana" w:cs="Calibri"/>
          <w:b w:val="0"/>
          <w:szCs w:val="22"/>
        </w:rPr>
        <w:t>.</w:t>
      </w:r>
    </w:p>
    <w:p w14:paraId="3CD3F769" w14:textId="77777777" w:rsidR="00676C9D" w:rsidRPr="00BC0F66" w:rsidRDefault="00676C9D" w:rsidP="00676C9D">
      <w:pPr>
        <w:pStyle w:val="ResHeadingInfoBold"/>
        <w:numPr>
          <w:ilvl w:val="0"/>
          <w:numId w:val="28"/>
        </w:numPr>
        <w:jc w:val="both"/>
        <w:rPr>
          <w:rFonts w:ascii="Verdana" w:hAnsi="Verdana" w:cs="Calibri"/>
          <w:b w:val="0"/>
          <w:szCs w:val="22"/>
        </w:rPr>
      </w:pPr>
      <w:r w:rsidRPr="00BC0F66">
        <w:rPr>
          <w:rFonts w:ascii="Verdana" w:hAnsi="Verdana" w:cs="Calibri"/>
          <w:b w:val="0"/>
          <w:szCs w:val="22"/>
        </w:rPr>
        <w:t>Managed and communicated effectively with new resources to automate processes..</w:t>
      </w:r>
    </w:p>
    <w:p w14:paraId="2AC744D9" w14:textId="053E5099" w:rsidR="00676C9D" w:rsidRDefault="00676C9D" w:rsidP="00676C9D">
      <w:pPr>
        <w:pStyle w:val="ListParagraph"/>
        <w:numPr>
          <w:ilvl w:val="0"/>
          <w:numId w:val="28"/>
        </w:numPr>
        <w:suppressAutoHyphens w:val="0"/>
        <w:contextualSpacing/>
        <w:jc w:val="both"/>
        <w:rPr>
          <w:rFonts w:ascii="Verdana" w:hAnsi="Verdana" w:cs="Calibri"/>
          <w:sz w:val="22"/>
          <w:szCs w:val="22"/>
        </w:rPr>
      </w:pPr>
      <w:r w:rsidRPr="00BC0F66">
        <w:rPr>
          <w:rFonts w:ascii="Verdana" w:hAnsi="Verdana" w:cs="Calibri"/>
          <w:sz w:val="22"/>
          <w:szCs w:val="22"/>
        </w:rPr>
        <w:t>Helped and trained Analysts in designing the complete workflow of process to be automated</w:t>
      </w:r>
    </w:p>
    <w:p w14:paraId="42A6AAFD" w14:textId="1ED86B8E" w:rsidR="00BC0F66" w:rsidRDefault="00BC0F66" w:rsidP="00676C9D">
      <w:pPr>
        <w:pStyle w:val="ListParagraph"/>
        <w:numPr>
          <w:ilvl w:val="0"/>
          <w:numId w:val="28"/>
        </w:numPr>
        <w:suppressAutoHyphens w:val="0"/>
        <w:contextualSpacing/>
        <w:jc w:val="both"/>
        <w:rPr>
          <w:rFonts w:ascii="Verdana" w:hAnsi="Verdana" w:cs="Calibri"/>
          <w:sz w:val="22"/>
          <w:szCs w:val="22"/>
        </w:rPr>
      </w:pPr>
      <w:r w:rsidRPr="00BC0F66">
        <w:rPr>
          <w:rFonts w:ascii="Verdana" w:hAnsi="Verdana" w:cs="Calibri"/>
          <w:sz w:val="22"/>
          <w:szCs w:val="22"/>
        </w:rPr>
        <w:t>Interacted with Client for requirement gathering and prepared documents like Process Design Document, Solution Design Document and Technical Design Document.</w:t>
      </w:r>
    </w:p>
    <w:p w14:paraId="5A03D666" w14:textId="77777777" w:rsidR="00BC0F66" w:rsidRPr="00BC0F66" w:rsidRDefault="00BC0F66" w:rsidP="00BC0F66">
      <w:pPr>
        <w:pStyle w:val="ResHeadingInfoBold"/>
        <w:numPr>
          <w:ilvl w:val="0"/>
          <w:numId w:val="28"/>
        </w:numPr>
        <w:jc w:val="both"/>
        <w:rPr>
          <w:rFonts w:ascii="Verdana" w:hAnsi="Verdana" w:cs="Calibri"/>
          <w:b w:val="0"/>
          <w:szCs w:val="22"/>
        </w:rPr>
      </w:pPr>
      <w:r>
        <w:rPr>
          <w:rFonts w:ascii="Verdana" w:hAnsi="Verdana" w:cs="Calibri"/>
          <w:b w:val="0"/>
          <w:szCs w:val="22"/>
        </w:rPr>
        <w:t>D</w:t>
      </w:r>
      <w:r w:rsidRPr="00BC0F66">
        <w:rPr>
          <w:rFonts w:ascii="Verdana" w:hAnsi="Verdana" w:cs="Calibri"/>
          <w:b w:val="0"/>
          <w:szCs w:val="22"/>
        </w:rPr>
        <w:t>esigned Objects, Integrated Processes, and Handled Exceptions and deployed them successfully Orchestrator</w:t>
      </w:r>
    </w:p>
    <w:p w14:paraId="6FA2F7A8" w14:textId="77777777" w:rsidR="00BC0F66" w:rsidRPr="00BC0F66" w:rsidRDefault="00BC0F66" w:rsidP="00BC0F66">
      <w:pPr>
        <w:pStyle w:val="ListParagraph"/>
        <w:suppressAutoHyphens w:val="0"/>
        <w:ind w:left="360"/>
        <w:contextualSpacing/>
        <w:jc w:val="both"/>
        <w:rPr>
          <w:rFonts w:ascii="Verdana" w:hAnsi="Verdana" w:cs="Calibri"/>
          <w:sz w:val="22"/>
          <w:szCs w:val="22"/>
        </w:rPr>
      </w:pPr>
    </w:p>
    <w:p w14:paraId="39A8FA2C" w14:textId="77777777" w:rsidR="00676C9D" w:rsidRDefault="00676C9D" w:rsidP="00676C9D">
      <w:pPr>
        <w:spacing w:line="360" w:lineRule="auto"/>
        <w:ind w:right="540"/>
        <w:jc w:val="both"/>
        <w:rPr>
          <w:rFonts w:ascii="Calibri" w:hAnsi="Calibri"/>
          <w:b/>
          <w:bCs/>
          <w:sz w:val="22"/>
          <w:szCs w:val="22"/>
        </w:rPr>
      </w:pPr>
    </w:p>
    <w:p w14:paraId="4AC134FE" w14:textId="0523E380" w:rsidR="004427ED" w:rsidRDefault="004427ED" w:rsidP="00676C9D">
      <w:pPr>
        <w:pStyle w:val="ParaAttribute15"/>
        <w:tabs>
          <w:tab w:val="left" w:pos="2220"/>
        </w:tabs>
        <w:spacing w:line="276" w:lineRule="auto"/>
        <w:ind w:left="0"/>
        <w:rPr>
          <w:rFonts w:ascii="Arial Narrow" w:hAnsi="Arial Narrow"/>
          <w:b/>
          <w:bCs/>
          <w:i/>
          <w:iCs/>
          <w:sz w:val="28"/>
          <w:szCs w:val="28"/>
        </w:rPr>
      </w:pPr>
    </w:p>
    <w:p w14:paraId="5131C0A5" w14:textId="3F3FAEED" w:rsidR="006737D0" w:rsidRPr="00956FDA" w:rsidRDefault="004427ED" w:rsidP="006737D0">
      <w:pPr>
        <w:jc w:val="both"/>
        <w:rPr>
          <w:rFonts w:ascii="Arial Narrow" w:hAnsi="Arial Narrow"/>
          <w:b/>
          <w:bCs/>
          <w:i/>
          <w:iCs/>
          <w:sz w:val="28"/>
          <w:szCs w:val="28"/>
          <w:lang w:val="en-GB"/>
        </w:rPr>
      </w:pPr>
      <w:r>
        <w:rPr>
          <w:rFonts w:ascii="Arial Narrow" w:hAnsi="Arial Narrow"/>
          <w:b/>
          <w:bCs/>
          <w:iCs/>
          <w:sz w:val="28"/>
          <w:szCs w:val="28"/>
          <w:u w:val="single"/>
          <w:lang w:val="en-GB"/>
        </w:rPr>
        <w:t>Project 2</w:t>
      </w:r>
      <w:r w:rsidR="006737D0" w:rsidRPr="00956FDA">
        <w:rPr>
          <w:rFonts w:ascii="Arial Narrow" w:hAnsi="Arial Narrow"/>
          <w:b/>
          <w:bCs/>
          <w:i/>
          <w:iCs/>
          <w:sz w:val="28"/>
          <w:szCs w:val="28"/>
          <w:lang w:val="en-GB"/>
        </w:rPr>
        <w:t>:</w:t>
      </w:r>
    </w:p>
    <w:p w14:paraId="7CB85593" w14:textId="77777777" w:rsidR="006737D0" w:rsidRPr="00956FDA" w:rsidRDefault="006737D0" w:rsidP="006737D0">
      <w:pPr>
        <w:jc w:val="both"/>
        <w:rPr>
          <w:rFonts w:ascii="Arial Narrow" w:hAnsi="Arial Narrow"/>
          <w:b/>
          <w:bCs/>
          <w:i/>
          <w:iCs/>
          <w:sz w:val="28"/>
          <w:szCs w:val="28"/>
        </w:rPr>
      </w:pPr>
      <w:r w:rsidRPr="00956FDA">
        <w:rPr>
          <w:rFonts w:ascii="Arial Narrow" w:hAnsi="Arial Narrow"/>
          <w:b/>
          <w:bCs/>
          <w:iCs/>
          <w:sz w:val="28"/>
          <w:szCs w:val="28"/>
        </w:rPr>
        <w:t xml:space="preserve">Name    </w:t>
      </w:r>
      <w:r w:rsidRPr="00956FDA">
        <w:rPr>
          <w:rFonts w:ascii="Arial Narrow" w:hAnsi="Arial Narrow"/>
          <w:b/>
          <w:bCs/>
          <w:i/>
          <w:iCs/>
          <w:sz w:val="28"/>
          <w:szCs w:val="28"/>
        </w:rPr>
        <w:t xml:space="preserve">        </w:t>
      </w:r>
      <w:r w:rsidRPr="00956FDA">
        <w:rPr>
          <w:rFonts w:ascii="Arial Narrow" w:hAnsi="Arial Narrow"/>
          <w:b/>
          <w:bCs/>
          <w:i/>
          <w:iCs/>
          <w:sz w:val="28"/>
          <w:szCs w:val="28"/>
        </w:rPr>
        <w:tab/>
        <w:t>:</w:t>
      </w:r>
      <w:r w:rsidRPr="00956FDA">
        <w:rPr>
          <w:rFonts w:ascii="Arial Narrow" w:hAnsi="Arial Narrow"/>
          <w:b/>
          <w:bCs/>
          <w:i/>
          <w:iCs/>
          <w:sz w:val="28"/>
          <w:szCs w:val="28"/>
        </w:rPr>
        <w:tab/>
      </w:r>
      <w:r>
        <w:rPr>
          <w:rFonts w:ascii="Verdana" w:hAnsi="Verdana"/>
          <w:bCs/>
          <w:iCs/>
        </w:rPr>
        <w:t>Document Subsidiaries</w:t>
      </w:r>
    </w:p>
    <w:p w14:paraId="46B7EE39" w14:textId="14894FF3" w:rsidR="006737D0" w:rsidRDefault="006737D0" w:rsidP="006737D0">
      <w:pPr>
        <w:jc w:val="both"/>
        <w:rPr>
          <w:rFonts w:ascii="Verdana" w:hAnsi="Verdana"/>
          <w:bCs/>
          <w:iCs/>
          <w:sz w:val="22"/>
          <w:szCs w:val="22"/>
        </w:rPr>
      </w:pPr>
      <w:r w:rsidRPr="00956FDA">
        <w:rPr>
          <w:rFonts w:ascii="Arial Narrow" w:hAnsi="Arial Narrow"/>
          <w:b/>
          <w:bCs/>
          <w:iCs/>
          <w:sz w:val="28"/>
          <w:szCs w:val="28"/>
        </w:rPr>
        <w:t xml:space="preserve">Tools   </w:t>
      </w:r>
      <w:r w:rsidRPr="00956FDA">
        <w:rPr>
          <w:rFonts w:ascii="Arial Narrow" w:hAnsi="Arial Narrow"/>
          <w:b/>
          <w:bCs/>
          <w:i/>
          <w:iCs/>
          <w:sz w:val="28"/>
          <w:szCs w:val="28"/>
        </w:rPr>
        <w:t xml:space="preserve">         </w:t>
      </w:r>
      <w:r w:rsidRPr="00956FDA">
        <w:rPr>
          <w:rFonts w:ascii="Arial Narrow" w:hAnsi="Arial Narrow"/>
          <w:b/>
          <w:bCs/>
          <w:i/>
          <w:iCs/>
          <w:sz w:val="28"/>
          <w:szCs w:val="28"/>
        </w:rPr>
        <w:tab/>
        <w:t xml:space="preserve">: </w:t>
      </w:r>
      <w:r w:rsidRPr="00956FDA">
        <w:rPr>
          <w:rFonts w:ascii="Arial Narrow" w:hAnsi="Arial Narrow"/>
          <w:b/>
          <w:bCs/>
          <w:i/>
          <w:iCs/>
          <w:sz w:val="28"/>
          <w:szCs w:val="28"/>
        </w:rPr>
        <w:tab/>
      </w:r>
      <w:r w:rsidRPr="00956FDA">
        <w:rPr>
          <w:rFonts w:ascii="Verdana" w:hAnsi="Verdana"/>
          <w:bCs/>
          <w:iCs/>
          <w:sz w:val="22"/>
          <w:szCs w:val="22"/>
        </w:rPr>
        <w:t>UIPATH</w:t>
      </w:r>
    </w:p>
    <w:p w14:paraId="72CCE32F" w14:textId="77777777" w:rsidR="00BC0F66" w:rsidRPr="00956FDA" w:rsidRDefault="00BC0F66" w:rsidP="006737D0">
      <w:pPr>
        <w:jc w:val="both"/>
        <w:rPr>
          <w:rFonts w:ascii="Verdana" w:hAnsi="Verdana"/>
          <w:bCs/>
          <w:iCs/>
          <w:sz w:val="22"/>
          <w:szCs w:val="22"/>
        </w:rPr>
      </w:pPr>
    </w:p>
    <w:p w14:paraId="75FA0877" w14:textId="1D3675F1" w:rsidR="00BC0F66" w:rsidRDefault="006737D0" w:rsidP="006737D0">
      <w:pPr>
        <w:jc w:val="both"/>
        <w:rPr>
          <w:rFonts w:ascii="Arial Narrow" w:hAnsi="Arial Narrow"/>
          <w:b/>
          <w:bCs/>
          <w:i/>
          <w:iCs/>
          <w:sz w:val="28"/>
          <w:szCs w:val="28"/>
        </w:rPr>
      </w:pPr>
      <w:r w:rsidRPr="00956FDA">
        <w:rPr>
          <w:rFonts w:ascii="Arial Narrow" w:hAnsi="Arial Narrow"/>
          <w:b/>
          <w:bCs/>
          <w:iCs/>
          <w:sz w:val="28"/>
          <w:szCs w:val="28"/>
        </w:rPr>
        <w:t>Description</w:t>
      </w:r>
      <w:r w:rsidRPr="00956FDA">
        <w:rPr>
          <w:rFonts w:ascii="Arial Narrow" w:hAnsi="Arial Narrow"/>
          <w:b/>
          <w:bCs/>
          <w:i/>
          <w:iCs/>
          <w:sz w:val="28"/>
          <w:szCs w:val="28"/>
        </w:rPr>
        <w:t xml:space="preserve"> </w:t>
      </w:r>
      <w:r w:rsidRPr="00956FDA">
        <w:rPr>
          <w:rFonts w:ascii="Arial Narrow" w:hAnsi="Arial Narrow"/>
          <w:b/>
          <w:bCs/>
          <w:i/>
          <w:iCs/>
          <w:sz w:val="28"/>
          <w:szCs w:val="28"/>
        </w:rPr>
        <w:tab/>
      </w:r>
    </w:p>
    <w:p w14:paraId="193AEA6F" w14:textId="39346DF9" w:rsidR="006737D0" w:rsidRDefault="00BC0F66" w:rsidP="006737D0">
      <w:pPr>
        <w:jc w:val="both"/>
        <w:rPr>
          <w:rFonts w:ascii="Verdana" w:hAnsi="Verdana"/>
          <w:bCs/>
          <w:iCs/>
          <w:sz w:val="22"/>
          <w:szCs w:val="22"/>
        </w:rPr>
      </w:pPr>
      <w:r>
        <w:rPr>
          <w:rFonts w:ascii="Verdana" w:hAnsi="Verdana"/>
          <w:bCs/>
          <w:iCs/>
          <w:sz w:val="22"/>
          <w:szCs w:val="22"/>
        </w:rPr>
        <w:t xml:space="preserve">          </w:t>
      </w:r>
      <w:r w:rsidR="006737D0" w:rsidRPr="00956FDA">
        <w:rPr>
          <w:rFonts w:ascii="Verdana" w:hAnsi="Verdana"/>
          <w:bCs/>
          <w:iCs/>
          <w:sz w:val="22"/>
          <w:szCs w:val="22"/>
        </w:rPr>
        <w:t xml:space="preserve">This project involves automating the process of </w:t>
      </w:r>
      <w:r w:rsidR="006737D0">
        <w:rPr>
          <w:rFonts w:ascii="Verdana" w:hAnsi="Verdana"/>
          <w:bCs/>
          <w:iCs/>
          <w:sz w:val="22"/>
          <w:szCs w:val="22"/>
        </w:rPr>
        <w:t>input excel sheets</w:t>
      </w:r>
      <w:r w:rsidR="006737D0" w:rsidRPr="00956FDA">
        <w:rPr>
          <w:rFonts w:ascii="Verdana" w:hAnsi="Verdana"/>
          <w:bCs/>
          <w:iCs/>
          <w:sz w:val="22"/>
          <w:szCs w:val="22"/>
        </w:rPr>
        <w:t xml:space="preserve"> and update the</w:t>
      </w:r>
      <w:r w:rsidR="006737D0">
        <w:rPr>
          <w:rFonts w:ascii="Verdana" w:hAnsi="Verdana"/>
          <w:bCs/>
          <w:iCs/>
          <w:sz w:val="22"/>
          <w:szCs w:val="22"/>
        </w:rPr>
        <w:t xml:space="preserve"> cell</w:t>
      </w:r>
      <w:r w:rsidR="006737D0" w:rsidRPr="00956FDA">
        <w:rPr>
          <w:rFonts w:ascii="Verdana" w:hAnsi="Verdana"/>
          <w:bCs/>
          <w:iCs/>
          <w:sz w:val="22"/>
          <w:szCs w:val="22"/>
        </w:rPr>
        <w:t xml:space="preserve"> data </w:t>
      </w:r>
      <w:r w:rsidR="006737D0">
        <w:rPr>
          <w:rFonts w:ascii="Verdana" w:hAnsi="Verdana"/>
          <w:bCs/>
          <w:iCs/>
          <w:sz w:val="22"/>
          <w:szCs w:val="22"/>
        </w:rPr>
        <w:t xml:space="preserve">  </w:t>
      </w:r>
      <w:r w:rsidR="006737D0" w:rsidRPr="00956FDA">
        <w:rPr>
          <w:rFonts w:ascii="Verdana" w:hAnsi="Verdana"/>
          <w:bCs/>
          <w:iCs/>
          <w:sz w:val="22"/>
          <w:szCs w:val="22"/>
        </w:rPr>
        <w:t xml:space="preserve">into </w:t>
      </w:r>
      <w:r w:rsidR="006737D0">
        <w:rPr>
          <w:rFonts w:ascii="Verdana" w:hAnsi="Verdana"/>
          <w:bCs/>
          <w:iCs/>
          <w:sz w:val="22"/>
          <w:szCs w:val="22"/>
        </w:rPr>
        <w:t xml:space="preserve">another </w:t>
      </w:r>
      <w:r w:rsidR="006737D0" w:rsidRPr="00956FDA">
        <w:rPr>
          <w:rFonts w:ascii="Verdana" w:hAnsi="Verdana"/>
          <w:bCs/>
          <w:iCs/>
          <w:sz w:val="22"/>
          <w:szCs w:val="22"/>
        </w:rPr>
        <w:t xml:space="preserve">excel sheets for </w:t>
      </w:r>
      <w:proofErr w:type="spellStart"/>
      <w:r w:rsidR="006737D0">
        <w:rPr>
          <w:rFonts w:ascii="Verdana" w:hAnsi="Verdana"/>
          <w:bCs/>
          <w:iCs/>
          <w:sz w:val="22"/>
          <w:szCs w:val="22"/>
        </w:rPr>
        <w:t>pedilite</w:t>
      </w:r>
      <w:proofErr w:type="spellEnd"/>
      <w:r w:rsidR="006737D0" w:rsidRPr="00956FDA">
        <w:rPr>
          <w:rFonts w:ascii="Verdana" w:hAnsi="Verdana"/>
          <w:bCs/>
          <w:iCs/>
          <w:sz w:val="22"/>
          <w:szCs w:val="22"/>
        </w:rPr>
        <w:t xml:space="preserve"> company using </w:t>
      </w:r>
      <w:proofErr w:type="spellStart"/>
      <w:r w:rsidR="006737D0">
        <w:rPr>
          <w:rFonts w:ascii="Verdana" w:hAnsi="Verdana"/>
          <w:bCs/>
          <w:iCs/>
          <w:sz w:val="22"/>
          <w:szCs w:val="22"/>
        </w:rPr>
        <w:t>uipath</w:t>
      </w:r>
      <w:proofErr w:type="spellEnd"/>
      <w:r w:rsidR="006737D0">
        <w:rPr>
          <w:rFonts w:ascii="Verdana" w:hAnsi="Verdana"/>
          <w:bCs/>
          <w:iCs/>
          <w:sz w:val="22"/>
          <w:szCs w:val="22"/>
        </w:rPr>
        <w:t xml:space="preserve"> tool.</w:t>
      </w:r>
      <w:r w:rsidR="006737D0" w:rsidRPr="00956FDA">
        <w:rPr>
          <w:rFonts w:ascii="Verdana" w:hAnsi="Verdana"/>
          <w:bCs/>
          <w:iCs/>
          <w:sz w:val="22"/>
          <w:szCs w:val="22"/>
        </w:rPr>
        <w:t xml:space="preserve"> </w:t>
      </w:r>
      <w:r w:rsidR="006737D0">
        <w:rPr>
          <w:rFonts w:ascii="Verdana" w:hAnsi="Verdana"/>
          <w:bCs/>
          <w:iCs/>
          <w:sz w:val="22"/>
          <w:szCs w:val="22"/>
        </w:rPr>
        <w:t>Downloading the mails</w:t>
      </w:r>
      <w:r w:rsidR="006737D0" w:rsidRPr="00956FDA">
        <w:rPr>
          <w:rFonts w:ascii="Verdana" w:hAnsi="Verdana"/>
          <w:bCs/>
          <w:iCs/>
          <w:sz w:val="22"/>
          <w:szCs w:val="22"/>
        </w:rPr>
        <w:t xml:space="preserve"> with the attachment</w:t>
      </w:r>
      <w:r w:rsidR="006737D0">
        <w:rPr>
          <w:rFonts w:ascii="Verdana" w:hAnsi="Verdana"/>
          <w:bCs/>
          <w:iCs/>
          <w:sz w:val="22"/>
          <w:szCs w:val="22"/>
        </w:rPr>
        <w:t xml:space="preserve"> from outlook for every month bot will run</w:t>
      </w:r>
      <w:r w:rsidR="006737D0" w:rsidRPr="00956FDA">
        <w:rPr>
          <w:rFonts w:ascii="Verdana" w:hAnsi="Verdana"/>
          <w:bCs/>
          <w:iCs/>
          <w:sz w:val="22"/>
          <w:szCs w:val="22"/>
        </w:rPr>
        <w:t xml:space="preserve">. The bot will extract the </w:t>
      </w:r>
      <w:r w:rsidR="006737D0">
        <w:rPr>
          <w:rFonts w:ascii="Verdana" w:hAnsi="Verdana"/>
          <w:bCs/>
          <w:iCs/>
          <w:sz w:val="22"/>
          <w:szCs w:val="22"/>
        </w:rPr>
        <w:t xml:space="preserve">cells </w:t>
      </w:r>
      <w:r w:rsidR="006737D0" w:rsidRPr="00956FDA">
        <w:rPr>
          <w:rFonts w:ascii="Verdana" w:hAnsi="Verdana"/>
          <w:bCs/>
          <w:iCs/>
          <w:sz w:val="22"/>
          <w:szCs w:val="22"/>
        </w:rPr>
        <w:t>from the</w:t>
      </w:r>
      <w:r w:rsidR="006737D0">
        <w:rPr>
          <w:rFonts w:ascii="Verdana" w:hAnsi="Verdana"/>
          <w:bCs/>
          <w:iCs/>
          <w:sz w:val="22"/>
          <w:szCs w:val="22"/>
        </w:rPr>
        <w:t xml:space="preserve"> input excel</w:t>
      </w:r>
      <w:r w:rsidR="006737D0" w:rsidRPr="00956FDA">
        <w:rPr>
          <w:rFonts w:ascii="Verdana" w:hAnsi="Verdana"/>
          <w:bCs/>
          <w:iCs/>
          <w:sz w:val="22"/>
          <w:szCs w:val="22"/>
        </w:rPr>
        <w:t xml:space="preserve"> sheet</w:t>
      </w:r>
      <w:r w:rsidR="006737D0">
        <w:rPr>
          <w:rFonts w:ascii="Verdana" w:hAnsi="Verdana"/>
          <w:bCs/>
          <w:iCs/>
          <w:sz w:val="22"/>
          <w:szCs w:val="22"/>
        </w:rPr>
        <w:t>s</w:t>
      </w:r>
      <w:r w:rsidR="006737D0" w:rsidRPr="00956FDA">
        <w:rPr>
          <w:rFonts w:ascii="Verdana" w:hAnsi="Verdana"/>
          <w:bCs/>
          <w:iCs/>
          <w:sz w:val="22"/>
          <w:szCs w:val="22"/>
        </w:rPr>
        <w:t xml:space="preserve"> and store it into </w:t>
      </w:r>
      <w:proofErr w:type="gramStart"/>
      <w:r w:rsidR="006737D0" w:rsidRPr="00956FDA">
        <w:rPr>
          <w:rFonts w:ascii="Verdana" w:hAnsi="Verdana"/>
          <w:bCs/>
          <w:iCs/>
          <w:sz w:val="22"/>
          <w:szCs w:val="22"/>
        </w:rPr>
        <w:t>a</w:t>
      </w:r>
      <w:proofErr w:type="gramEnd"/>
      <w:r w:rsidR="006737D0" w:rsidRPr="00956FDA">
        <w:rPr>
          <w:rFonts w:ascii="Verdana" w:hAnsi="Verdana"/>
          <w:bCs/>
          <w:iCs/>
          <w:sz w:val="22"/>
          <w:szCs w:val="22"/>
        </w:rPr>
        <w:t xml:space="preserve"> </w:t>
      </w:r>
      <w:r w:rsidR="006737D0">
        <w:rPr>
          <w:rFonts w:ascii="Verdana" w:hAnsi="Verdana"/>
          <w:bCs/>
          <w:iCs/>
          <w:sz w:val="22"/>
          <w:szCs w:val="22"/>
        </w:rPr>
        <w:t>output excel sheet. For the project developed with RE – Framework.</w:t>
      </w:r>
    </w:p>
    <w:p w14:paraId="2B6BB284" w14:textId="77777777" w:rsidR="00BC0F66" w:rsidRPr="00956FDA" w:rsidRDefault="00BC0F66" w:rsidP="006737D0">
      <w:pPr>
        <w:jc w:val="both"/>
        <w:rPr>
          <w:rFonts w:ascii="Verdana" w:hAnsi="Verdana"/>
          <w:bCs/>
          <w:iCs/>
          <w:sz w:val="22"/>
          <w:szCs w:val="22"/>
        </w:rPr>
      </w:pPr>
    </w:p>
    <w:p w14:paraId="0440631E" w14:textId="30B7580A" w:rsidR="006737D0" w:rsidRDefault="006737D0" w:rsidP="006737D0">
      <w:pPr>
        <w:jc w:val="both"/>
        <w:rPr>
          <w:rFonts w:ascii="Verdana" w:hAnsi="Verdana"/>
          <w:bCs/>
          <w:iCs/>
          <w:sz w:val="22"/>
          <w:szCs w:val="22"/>
        </w:rPr>
      </w:pPr>
      <w:r w:rsidRPr="00956FDA">
        <w:rPr>
          <w:rFonts w:ascii="Verdana" w:hAnsi="Verdana"/>
          <w:b/>
          <w:bCs/>
          <w:iCs/>
          <w:sz w:val="22"/>
          <w:szCs w:val="22"/>
        </w:rPr>
        <w:t>Role &amp; Contribution</w:t>
      </w:r>
      <w:r w:rsidRPr="00956FDA">
        <w:rPr>
          <w:rFonts w:ascii="Verdana" w:hAnsi="Verdana"/>
          <w:b/>
          <w:bCs/>
          <w:iCs/>
          <w:sz w:val="22"/>
          <w:szCs w:val="22"/>
        </w:rPr>
        <w:tab/>
      </w:r>
      <w:r w:rsidRPr="00956FDA">
        <w:rPr>
          <w:rFonts w:ascii="Verdana" w:hAnsi="Verdana"/>
          <w:bCs/>
          <w:iCs/>
          <w:sz w:val="22"/>
          <w:szCs w:val="22"/>
        </w:rPr>
        <w:t xml:space="preserve">:        </w:t>
      </w:r>
    </w:p>
    <w:p w14:paraId="04B93EAB" w14:textId="77777777" w:rsidR="00BC0F66" w:rsidRPr="00956FDA" w:rsidRDefault="00BC0F66" w:rsidP="006737D0">
      <w:pPr>
        <w:jc w:val="both"/>
        <w:rPr>
          <w:rFonts w:ascii="Verdana" w:hAnsi="Verdana"/>
          <w:bCs/>
          <w:iCs/>
          <w:sz w:val="22"/>
          <w:szCs w:val="22"/>
        </w:rPr>
      </w:pPr>
    </w:p>
    <w:p w14:paraId="66CD3A02" w14:textId="77777777" w:rsidR="00BC0F66" w:rsidRDefault="006737D0" w:rsidP="00BC0F66">
      <w:pPr>
        <w:pStyle w:val="ListParagraph"/>
        <w:numPr>
          <w:ilvl w:val="0"/>
          <w:numId w:val="29"/>
        </w:numPr>
        <w:jc w:val="both"/>
        <w:rPr>
          <w:rFonts w:ascii="Verdana" w:hAnsi="Verdana"/>
          <w:bCs/>
          <w:iCs/>
          <w:sz w:val="22"/>
          <w:szCs w:val="22"/>
          <w:lang w:val="en-IN"/>
        </w:rPr>
      </w:pPr>
      <w:r w:rsidRPr="00BC0F66">
        <w:rPr>
          <w:rFonts w:ascii="Verdana" w:hAnsi="Verdana"/>
          <w:bCs/>
          <w:iCs/>
          <w:sz w:val="22"/>
          <w:szCs w:val="22"/>
          <w:lang w:val="en-IN"/>
        </w:rPr>
        <w:t>Configured and deployed use case on client environment.</w:t>
      </w:r>
    </w:p>
    <w:p w14:paraId="3B1DE23B" w14:textId="77777777" w:rsidR="00BC0F66" w:rsidRDefault="006737D0" w:rsidP="00BC0F66">
      <w:pPr>
        <w:pStyle w:val="ListParagraph"/>
        <w:numPr>
          <w:ilvl w:val="0"/>
          <w:numId w:val="29"/>
        </w:numPr>
        <w:jc w:val="both"/>
        <w:rPr>
          <w:rFonts w:ascii="Verdana" w:hAnsi="Verdana"/>
          <w:bCs/>
          <w:iCs/>
          <w:sz w:val="22"/>
          <w:szCs w:val="22"/>
          <w:lang w:val="en-IN"/>
        </w:rPr>
      </w:pPr>
      <w:r w:rsidRPr="00BC0F66">
        <w:rPr>
          <w:rFonts w:ascii="Verdana" w:hAnsi="Verdana"/>
          <w:bCs/>
          <w:iCs/>
          <w:sz w:val="22"/>
          <w:szCs w:val="22"/>
          <w:lang w:val="en-IN"/>
        </w:rPr>
        <w:t>Automated excel sheet cells and update the output sheets in excel in Client environment.</w:t>
      </w:r>
    </w:p>
    <w:p w14:paraId="61B18373" w14:textId="77777777" w:rsidR="00BC0F66" w:rsidRDefault="006737D0" w:rsidP="00BC0F66">
      <w:pPr>
        <w:pStyle w:val="ListParagraph"/>
        <w:numPr>
          <w:ilvl w:val="0"/>
          <w:numId w:val="29"/>
        </w:numPr>
        <w:jc w:val="both"/>
        <w:rPr>
          <w:rFonts w:ascii="Verdana" w:hAnsi="Verdana"/>
          <w:bCs/>
          <w:iCs/>
          <w:sz w:val="22"/>
          <w:szCs w:val="22"/>
          <w:lang w:val="en-IN"/>
        </w:rPr>
      </w:pPr>
      <w:r w:rsidRPr="00BC0F66">
        <w:rPr>
          <w:rFonts w:ascii="Verdana" w:hAnsi="Verdana"/>
          <w:bCs/>
          <w:iCs/>
          <w:sz w:val="22"/>
          <w:szCs w:val="22"/>
          <w:lang w:val="en-IN"/>
        </w:rPr>
        <w:t>Documenting the gathered requirements.</w:t>
      </w:r>
    </w:p>
    <w:p w14:paraId="218881DE" w14:textId="77777777" w:rsidR="00BC0F66" w:rsidRDefault="006737D0" w:rsidP="00BC0F66">
      <w:pPr>
        <w:pStyle w:val="ListParagraph"/>
        <w:numPr>
          <w:ilvl w:val="0"/>
          <w:numId w:val="29"/>
        </w:numPr>
        <w:jc w:val="both"/>
        <w:rPr>
          <w:rFonts w:ascii="Verdana" w:hAnsi="Verdana"/>
          <w:bCs/>
          <w:iCs/>
          <w:sz w:val="22"/>
          <w:szCs w:val="22"/>
          <w:lang w:val="en-IN"/>
        </w:rPr>
      </w:pPr>
      <w:r w:rsidRPr="00BC0F66">
        <w:rPr>
          <w:rFonts w:ascii="Verdana" w:hAnsi="Verdana"/>
          <w:bCs/>
          <w:iCs/>
          <w:sz w:val="22"/>
          <w:szCs w:val="22"/>
          <w:lang w:val="en-IN"/>
        </w:rPr>
        <w:t xml:space="preserve">Performed through unit testing and integration testing and documented the results. </w:t>
      </w:r>
    </w:p>
    <w:p w14:paraId="7C0F40A9" w14:textId="56EB7230" w:rsidR="006737D0" w:rsidRPr="00BC0F66" w:rsidRDefault="006737D0" w:rsidP="00BC0F66">
      <w:pPr>
        <w:pStyle w:val="ListParagraph"/>
        <w:numPr>
          <w:ilvl w:val="0"/>
          <w:numId w:val="29"/>
        </w:numPr>
        <w:jc w:val="both"/>
        <w:rPr>
          <w:rFonts w:ascii="Verdana" w:hAnsi="Verdana"/>
          <w:bCs/>
          <w:iCs/>
          <w:sz w:val="22"/>
          <w:szCs w:val="22"/>
          <w:lang w:val="en-IN"/>
        </w:rPr>
      </w:pPr>
      <w:r w:rsidRPr="00BC0F66">
        <w:rPr>
          <w:rFonts w:ascii="Verdana" w:hAnsi="Verdana"/>
          <w:bCs/>
          <w:iCs/>
          <w:sz w:val="22"/>
          <w:szCs w:val="22"/>
          <w:lang w:val="en-IN"/>
        </w:rPr>
        <w:t xml:space="preserve">Involved from development stage to deployment stage. </w:t>
      </w:r>
    </w:p>
    <w:p w14:paraId="703082A9" w14:textId="77777777" w:rsidR="006737D0" w:rsidRPr="00956FDA" w:rsidRDefault="006737D0" w:rsidP="006737D0">
      <w:pPr>
        <w:ind w:left="2880"/>
        <w:jc w:val="both"/>
        <w:rPr>
          <w:rFonts w:ascii="Verdana" w:hAnsi="Verdana"/>
          <w:bCs/>
          <w:iCs/>
          <w:sz w:val="22"/>
          <w:szCs w:val="22"/>
          <w:lang w:val="en-IN"/>
        </w:rPr>
      </w:pPr>
    </w:p>
    <w:p w14:paraId="1011838F" w14:textId="77777777" w:rsidR="006737D0" w:rsidRDefault="006737D0" w:rsidP="006737D0">
      <w:pPr>
        <w:jc w:val="both"/>
        <w:rPr>
          <w:rFonts w:ascii="Arial Narrow" w:hAnsi="Arial Narrow"/>
          <w:b/>
          <w:bCs/>
          <w:i/>
          <w:iCs/>
          <w:sz w:val="28"/>
          <w:szCs w:val="28"/>
        </w:rPr>
      </w:pPr>
    </w:p>
    <w:p w14:paraId="0AF0C9A9" w14:textId="4D6B637C" w:rsidR="006737D0" w:rsidRPr="00956FDA" w:rsidRDefault="006737D0" w:rsidP="006737D0">
      <w:pPr>
        <w:pStyle w:val="ParaAttribute15"/>
        <w:tabs>
          <w:tab w:val="left" w:pos="2220"/>
        </w:tabs>
        <w:spacing w:line="276" w:lineRule="auto"/>
        <w:ind w:left="0"/>
        <w:rPr>
          <w:rFonts w:ascii="Verdana" w:eastAsia="SimSun" w:hAnsi="Verdana"/>
          <w:b/>
          <w:sz w:val="22"/>
          <w:szCs w:val="22"/>
          <w:u w:val="single"/>
          <w:lang w:val="en-GB" w:eastAsia="ar-SA"/>
        </w:rPr>
      </w:pPr>
      <w:r w:rsidRPr="00956FDA">
        <w:rPr>
          <w:rFonts w:ascii="Verdana" w:eastAsia="SimSun" w:hAnsi="Verdana"/>
          <w:b/>
          <w:sz w:val="22"/>
          <w:szCs w:val="22"/>
          <w:u w:val="single"/>
          <w:lang w:val="en-GB" w:eastAsia="ar-SA"/>
        </w:rPr>
        <w:t xml:space="preserve">Project </w:t>
      </w:r>
      <w:r w:rsidR="00291A33">
        <w:rPr>
          <w:rFonts w:ascii="Verdana" w:eastAsia="SimSun" w:hAnsi="Verdana"/>
          <w:b/>
          <w:sz w:val="22"/>
          <w:szCs w:val="22"/>
          <w:u w:val="single"/>
          <w:lang w:val="en-GB" w:eastAsia="ar-SA"/>
        </w:rPr>
        <w:t>3</w:t>
      </w:r>
      <w:r w:rsidRPr="00956FDA">
        <w:rPr>
          <w:rFonts w:ascii="Verdana" w:eastAsia="SimSun" w:hAnsi="Verdana"/>
          <w:b/>
          <w:sz w:val="22"/>
          <w:szCs w:val="22"/>
          <w:u w:val="single"/>
          <w:lang w:val="en-GB" w:eastAsia="ar-SA"/>
        </w:rPr>
        <w:t>:</w:t>
      </w:r>
    </w:p>
    <w:p w14:paraId="52752186" w14:textId="58EF3303" w:rsidR="006737D0" w:rsidRPr="00956FDA" w:rsidRDefault="006737D0" w:rsidP="006737D0">
      <w:pPr>
        <w:pStyle w:val="ParaAttribute15"/>
        <w:tabs>
          <w:tab w:val="left" w:pos="2220"/>
        </w:tabs>
        <w:spacing w:line="276" w:lineRule="auto"/>
        <w:ind w:left="0"/>
        <w:rPr>
          <w:rFonts w:ascii="Verdana" w:hAnsi="Verdana"/>
          <w:sz w:val="22"/>
          <w:szCs w:val="22"/>
        </w:rPr>
      </w:pPr>
      <w:r w:rsidRPr="00956FDA">
        <w:rPr>
          <w:rFonts w:ascii="Verdana" w:hAnsi="Verdana"/>
          <w:b/>
          <w:sz w:val="22"/>
          <w:szCs w:val="22"/>
        </w:rPr>
        <w:t xml:space="preserve">Name            </w:t>
      </w:r>
      <w:r w:rsidRPr="00956FDA">
        <w:rPr>
          <w:rFonts w:ascii="Verdana" w:hAnsi="Verdana"/>
          <w:b/>
          <w:sz w:val="22"/>
          <w:szCs w:val="22"/>
        </w:rPr>
        <w:tab/>
        <w:t>:</w:t>
      </w:r>
      <w:r w:rsidRPr="00956FDA">
        <w:rPr>
          <w:rFonts w:ascii="Verdana" w:hAnsi="Verdana"/>
          <w:b/>
          <w:sz w:val="22"/>
          <w:szCs w:val="22"/>
        </w:rPr>
        <w:tab/>
      </w:r>
      <w:r w:rsidR="00AA0932">
        <w:rPr>
          <w:rFonts w:ascii="Verdana" w:hAnsi="Verdana"/>
          <w:sz w:val="22"/>
          <w:szCs w:val="22"/>
        </w:rPr>
        <w:t>Access Termination</w:t>
      </w:r>
    </w:p>
    <w:p w14:paraId="7293F64E" w14:textId="77777777" w:rsidR="006737D0" w:rsidRPr="00956FDA" w:rsidRDefault="006737D0" w:rsidP="006737D0">
      <w:pPr>
        <w:pStyle w:val="ParaAttribute15"/>
        <w:tabs>
          <w:tab w:val="left" w:pos="2220"/>
        </w:tabs>
        <w:spacing w:line="276" w:lineRule="auto"/>
        <w:ind w:left="0"/>
        <w:rPr>
          <w:rFonts w:ascii="Verdana" w:hAnsi="Verdana"/>
          <w:bCs/>
          <w:iCs/>
          <w:color w:val="000000"/>
          <w:sz w:val="22"/>
          <w:szCs w:val="22"/>
        </w:rPr>
      </w:pPr>
      <w:r w:rsidRPr="00956FDA">
        <w:rPr>
          <w:rFonts w:ascii="Verdana" w:hAnsi="Verdana"/>
          <w:b/>
          <w:sz w:val="22"/>
          <w:szCs w:val="22"/>
        </w:rPr>
        <w:t xml:space="preserve">Tools            </w:t>
      </w:r>
      <w:r w:rsidRPr="00956FDA">
        <w:rPr>
          <w:rFonts w:ascii="Verdana" w:hAnsi="Verdana"/>
          <w:b/>
          <w:sz w:val="22"/>
          <w:szCs w:val="22"/>
        </w:rPr>
        <w:tab/>
        <w:t xml:space="preserve">: </w:t>
      </w:r>
      <w:r w:rsidRPr="00956FDA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bCs/>
          <w:iCs/>
          <w:color w:val="000000"/>
          <w:sz w:val="22"/>
          <w:szCs w:val="22"/>
        </w:rPr>
        <w:t>UIPATH</w:t>
      </w:r>
      <w:r w:rsidRPr="00956FDA">
        <w:rPr>
          <w:rFonts w:ascii="Verdana" w:hAnsi="Verdana"/>
          <w:bCs/>
          <w:iCs/>
          <w:color w:val="000000"/>
          <w:sz w:val="22"/>
          <w:szCs w:val="22"/>
        </w:rPr>
        <w:t xml:space="preserve"> </w:t>
      </w:r>
    </w:p>
    <w:p w14:paraId="315D0C5E" w14:textId="77777777" w:rsidR="006737D0" w:rsidRPr="00956FDA" w:rsidRDefault="006737D0" w:rsidP="006737D0">
      <w:pPr>
        <w:pStyle w:val="ParaAttribute15"/>
        <w:tabs>
          <w:tab w:val="left" w:pos="2220"/>
        </w:tabs>
        <w:spacing w:line="276" w:lineRule="auto"/>
        <w:ind w:left="0"/>
        <w:rPr>
          <w:rFonts w:ascii="Verdana" w:hAnsi="Verdana"/>
          <w:b/>
          <w:sz w:val="22"/>
          <w:szCs w:val="22"/>
        </w:rPr>
      </w:pPr>
      <w:r w:rsidRPr="00956FDA">
        <w:rPr>
          <w:rFonts w:ascii="Verdana" w:hAnsi="Verdana"/>
          <w:b/>
          <w:sz w:val="22"/>
          <w:szCs w:val="22"/>
        </w:rPr>
        <w:t xml:space="preserve">Description </w:t>
      </w:r>
      <w:r w:rsidRPr="00956FDA">
        <w:rPr>
          <w:rFonts w:ascii="Verdana" w:hAnsi="Verdana"/>
          <w:b/>
          <w:sz w:val="22"/>
          <w:szCs w:val="22"/>
        </w:rPr>
        <w:tab/>
        <w:t xml:space="preserve">: </w:t>
      </w:r>
      <w:r w:rsidRPr="00956FDA">
        <w:rPr>
          <w:rFonts w:ascii="Verdana" w:hAnsi="Verdana"/>
          <w:b/>
          <w:sz w:val="22"/>
          <w:szCs w:val="22"/>
        </w:rPr>
        <w:tab/>
      </w:r>
      <w:r w:rsidRPr="00956FDA">
        <w:rPr>
          <w:rFonts w:ascii="Verdana" w:hAnsi="Verdana"/>
          <w:sz w:val="22"/>
          <w:szCs w:val="22"/>
        </w:rPr>
        <w:tab/>
      </w:r>
    </w:p>
    <w:p w14:paraId="04DC0789" w14:textId="721C89E9" w:rsidR="00AA0932" w:rsidRPr="00BC0F66" w:rsidRDefault="00AA0932" w:rsidP="00AA0932">
      <w:pPr>
        <w:pStyle w:val="ListParagraph"/>
        <w:spacing w:after="150"/>
        <w:ind w:left="360"/>
        <w:jc w:val="both"/>
        <w:textAlignment w:val="baseline"/>
        <w:rPr>
          <w:rFonts w:ascii="Verdana" w:hAnsi="Verdana" w:cs="Calibri"/>
          <w:sz w:val="22"/>
          <w:szCs w:val="22"/>
          <w:lang w:eastAsia="en-US"/>
        </w:rPr>
      </w:pPr>
      <w:r w:rsidRPr="00BC0F66">
        <w:rPr>
          <w:rFonts w:ascii="Verdana" w:hAnsi="Verdana" w:cs="Calibri"/>
          <w:sz w:val="22"/>
          <w:szCs w:val="22"/>
        </w:rPr>
        <w:t xml:space="preserve">Employees who are leaving the company, Company has to remove all the access in all the tools and portal which is a manual work and need at least 3 to 5 Full time employees. Now a </w:t>
      </w:r>
      <w:r w:rsidR="00EC2C11" w:rsidRPr="00BC0F66">
        <w:rPr>
          <w:rFonts w:ascii="Verdana" w:hAnsi="Verdana" w:cs="Calibri"/>
          <w:sz w:val="22"/>
          <w:szCs w:val="22"/>
        </w:rPr>
        <w:t>request which</w:t>
      </w:r>
      <w:r w:rsidRPr="00BC0F66">
        <w:rPr>
          <w:rFonts w:ascii="Verdana" w:hAnsi="Verdana" w:cs="Calibri"/>
          <w:sz w:val="22"/>
          <w:szCs w:val="22"/>
        </w:rPr>
        <w:t xml:space="preserve"> will be a trigger and includes all the details like Email ID, Employee Number, Last working date. Our BoT will start the access removal which includes nearly 5 sub processes. On end of every sub process a mail will be sent to the related team.  Detailed report will be generated on completion of entire access termination.  This will save almost 4 to 5 full time employee </w:t>
      </w:r>
      <w:r w:rsidR="00EC2C11" w:rsidRPr="00BC0F66">
        <w:rPr>
          <w:rFonts w:ascii="Verdana" w:hAnsi="Verdana" w:cs="Calibri"/>
          <w:sz w:val="22"/>
          <w:szCs w:val="22"/>
        </w:rPr>
        <w:t>equivalents</w:t>
      </w:r>
      <w:r w:rsidRPr="00BC0F66">
        <w:rPr>
          <w:rFonts w:ascii="Verdana" w:hAnsi="Verdana" w:cs="Calibri"/>
          <w:sz w:val="22"/>
          <w:szCs w:val="22"/>
        </w:rPr>
        <w:t xml:space="preserve">.  </w:t>
      </w:r>
    </w:p>
    <w:p w14:paraId="3964E657" w14:textId="0BE5B20B" w:rsidR="00BC0F66" w:rsidRDefault="006737D0" w:rsidP="00BC0F66">
      <w:pPr>
        <w:pStyle w:val="ResHeadingInfoBold"/>
        <w:ind w:left="360" w:firstLine="0"/>
        <w:jc w:val="both"/>
        <w:rPr>
          <w:rFonts w:ascii="Verdana" w:hAnsi="Verdana"/>
          <w:szCs w:val="22"/>
        </w:rPr>
      </w:pPr>
      <w:r w:rsidRPr="00BC0F66">
        <w:rPr>
          <w:rFonts w:ascii="Verdana" w:hAnsi="Verdana"/>
          <w:szCs w:val="22"/>
        </w:rPr>
        <w:t>Role &amp; Contribution</w:t>
      </w:r>
      <w:r w:rsidRPr="00BC0F66">
        <w:rPr>
          <w:rFonts w:ascii="Verdana" w:hAnsi="Verdana"/>
          <w:szCs w:val="22"/>
        </w:rPr>
        <w:tab/>
      </w:r>
      <w:r w:rsidR="00BC0F66">
        <w:rPr>
          <w:rFonts w:ascii="Verdana" w:hAnsi="Verdana"/>
          <w:szCs w:val="22"/>
        </w:rPr>
        <w:t>:</w:t>
      </w:r>
    </w:p>
    <w:p w14:paraId="05EC0C3E" w14:textId="77777777" w:rsidR="00BC0F66" w:rsidRPr="00BC0F66" w:rsidRDefault="00BC0F66" w:rsidP="00BC0F66">
      <w:pPr>
        <w:rPr>
          <w:lang w:eastAsia="en-US"/>
        </w:rPr>
      </w:pPr>
    </w:p>
    <w:p w14:paraId="62FD8FEB" w14:textId="77777777" w:rsidR="00C37ECE" w:rsidRPr="00BC0F66" w:rsidRDefault="00C37ECE" w:rsidP="00C37ECE">
      <w:pPr>
        <w:pStyle w:val="ResHeadingInfoBold"/>
        <w:numPr>
          <w:ilvl w:val="0"/>
          <w:numId w:val="28"/>
        </w:numPr>
        <w:jc w:val="both"/>
        <w:rPr>
          <w:rFonts w:ascii="Verdana" w:hAnsi="Verdana" w:cs="Calibri"/>
          <w:b w:val="0"/>
          <w:szCs w:val="22"/>
        </w:rPr>
      </w:pPr>
      <w:r w:rsidRPr="00BC0F66">
        <w:rPr>
          <w:rFonts w:ascii="Verdana" w:hAnsi="Verdana" w:cs="Calibri"/>
          <w:b w:val="0"/>
          <w:szCs w:val="22"/>
        </w:rPr>
        <w:t>Handled end to end implementation for processes simultaneously.</w:t>
      </w:r>
    </w:p>
    <w:p w14:paraId="3487082F" w14:textId="77777777" w:rsidR="00C37ECE" w:rsidRPr="00BC0F66" w:rsidRDefault="00C37ECE" w:rsidP="00C37ECE">
      <w:pPr>
        <w:pStyle w:val="ResHeadingInfoBold"/>
        <w:numPr>
          <w:ilvl w:val="0"/>
          <w:numId w:val="28"/>
        </w:numPr>
        <w:jc w:val="both"/>
        <w:rPr>
          <w:rFonts w:ascii="Verdana" w:hAnsi="Verdana" w:cs="Calibri"/>
          <w:b w:val="0"/>
          <w:szCs w:val="22"/>
        </w:rPr>
      </w:pPr>
      <w:r w:rsidRPr="00BC0F66">
        <w:rPr>
          <w:rFonts w:ascii="Verdana" w:hAnsi="Verdana" w:cs="Calibri"/>
          <w:b w:val="0"/>
          <w:szCs w:val="22"/>
        </w:rPr>
        <w:t>Designed Objects, Integrated Processes, and Handled Exceptions and deployed them successfully Orchestrator</w:t>
      </w:r>
    </w:p>
    <w:p w14:paraId="3B51B66F" w14:textId="77777777" w:rsidR="00C37ECE" w:rsidRPr="00BC0F66" w:rsidRDefault="00C37ECE" w:rsidP="00C37ECE">
      <w:pPr>
        <w:pStyle w:val="ResHeadingInfoBold"/>
        <w:numPr>
          <w:ilvl w:val="0"/>
          <w:numId w:val="28"/>
        </w:numPr>
        <w:jc w:val="both"/>
        <w:rPr>
          <w:rFonts w:ascii="Verdana" w:hAnsi="Verdana" w:cs="Calibri"/>
          <w:szCs w:val="22"/>
        </w:rPr>
      </w:pPr>
      <w:r w:rsidRPr="00BC0F66">
        <w:rPr>
          <w:rFonts w:ascii="Verdana" w:hAnsi="Verdana" w:cs="Calibri"/>
          <w:b w:val="0"/>
          <w:szCs w:val="22"/>
        </w:rPr>
        <w:t xml:space="preserve">Automated almost all kinds of applications like Web based Application, PDF Documents, Thin Client Application using RPA tool </w:t>
      </w:r>
      <w:proofErr w:type="spellStart"/>
      <w:r w:rsidRPr="00BC0F66">
        <w:rPr>
          <w:rFonts w:ascii="Verdana" w:hAnsi="Verdana" w:cs="Calibri"/>
          <w:b w:val="0"/>
          <w:szCs w:val="22"/>
        </w:rPr>
        <w:t>Uipath</w:t>
      </w:r>
      <w:proofErr w:type="spellEnd"/>
      <w:r w:rsidRPr="00BC0F66">
        <w:rPr>
          <w:rFonts w:ascii="Verdana" w:hAnsi="Verdana" w:cs="Calibri"/>
          <w:b w:val="0"/>
          <w:szCs w:val="22"/>
        </w:rPr>
        <w:t>.</w:t>
      </w:r>
    </w:p>
    <w:p w14:paraId="48D0A57A" w14:textId="77777777" w:rsidR="00C37ECE" w:rsidRPr="00BC0F66" w:rsidRDefault="00C37ECE" w:rsidP="00C37ECE">
      <w:pPr>
        <w:pStyle w:val="ResHeadingInfoBold"/>
        <w:numPr>
          <w:ilvl w:val="0"/>
          <w:numId w:val="28"/>
        </w:numPr>
        <w:jc w:val="both"/>
        <w:rPr>
          <w:rFonts w:ascii="Verdana" w:hAnsi="Verdana" w:cs="Calibri"/>
          <w:b w:val="0"/>
          <w:szCs w:val="22"/>
        </w:rPr>
      </w:pPr>
      <w:r w:rsidRPr="00BC0F66">
        <w:rPr>
          <w:rFonts w:ascii="Verdana" w:hAnsi="Verdana" w:cs="Calibri"/>
          <w:b w:val="0"/>
          <w:szCs w:val="22"/>
        </w:rPr>
        <w:t xml:space="preserve">Managed and communicated effectively with new resources to automate </w:t>
      </w:r>
      <w:proofErr w:type="gramStart"/>
      <w:r w:rsidRPr="00BC0F66">
        <w:rPr>
          <w:rFonts w:ascii="Verdana" w:hAnsi="Verdana" w:cs="Calibri"/>
          <w:b w:val="0"/>
          <w:szCs w:val="22"/>
        </w:rPr>
        <w:t>processes..</w:t>
      </w:r>
      <w:proofErr w:type="gramEnd"/>
    </w:p>
    <w:p w14:paraId="07691B68" w14:textId="1A89C56D" w:rsidR="00C37ECE" w:rsidRDefault="00C37ECE" w:rsidP="00C37ECE">
      <w:pPr>
        <w:pStyle w:val="ListParagraph"/>
        <w:numPr>
          <w:ilvl w:val="0"/>
          <w:numId w:val="28"/>
        </w:numPr>
        <w:suppressAutoHyphens w:val="0"/>
        <w:contextualSpacing/>
        <w:jc w:val="both"/>
        <w:rPr>
          <w:rFonts w:ascii="Verdana" w:hAnsi="Verdana" w:cs="Calibri"/>
          <w:sz w:val="22"/>
          <w:szCs w:val="22"/>
        </w:rPr>
      </w:pPr>
      <w:r w:rsidRPr="00BC0F66">
        <w:rPr>
          <w:rFonts w:ascii="Verdana" w:hAnsi="Verdana" w:cs="Calibri"/>
          <w:sz w:val="22"/>
          <w:szCs w:val="22"/>
        </w:rPr>
        <w:t>Helped and trained Analysts in designing the complete workflow of process to be automated</w:t>
      </w:r>
    </w:p>
    <w:p w14:paraId="4B04A2C8" w14:textId="77777777" w:rsidR="00BC0F66" w:rsidRPr="00BC0F66" w:rsidRDefault="00BC0F66" w:rsidP="00BC0F66">
      <w:pPr>
        <w:pStyle w:val="ResHeadingInfoBold"/>
        <w:numPr>
          <w:ilvl w:val="0"/>
          <w:numId w:val="28"/>
        </w:numPr>
        <w:jc w:val="both"/>
        <w:rPr>
          <w:rFonts w:ascii="Verdana" w:hAnsi="Verdana" w:cs="Calibri"/>
          <w:b w:val="0"/>
          <w:szCs w:val="22"/>
        </w:rPr>
      </w:pPr>
      <w:r w:rsidRPr="00BC0F66">
        <w:rPr>
          <w:rFonts w:ascii="Verdana" w:hAnsi="Verdana" w:cs="Calibri"/>
          <w:b w:val="0"/>
          <w:szCs w:val="22"/>
        </w:rPr>
        <w:t>Interacted with Client for requirement gathering and prepared documents like Process Design Document, Solution Design Document and Technical Design Document.</w:t>
      </w:r>
    </w:p>
    <w:p w14:paraId="3267967A" w14:textId="77777777" w:rsidR="00BC0F66" w:rsidRPr="00BC0F66" w:rsidRDefault="00BC0F66" w:rsidP="00BC0F66">
      <w:pPr>
        <w:pStyle w:val="ListParagraph"/>
        <w:suppressAutoHyphens w:val="0"/>
        <w:ind w:left="360"/>
        <w:contextualSpacing/>
        <w:jc w:val="both"/>
        <w:rPr>
          <w:rFonts w:ascii="Verdana" w:hAnsi="Verdana" w:cs="Calibri"/>
          <w:sz w:val="22"/>
          <w:szCs w:val="22"/>
        </w:rPr>
      </w:pPr>
    </w:p>
    <w:p w14:paraId="7271DE43" w14:textId="34318444" w:rsidR="006737D0" w:rsidRPr="00BC0F66" w:rsidRDefault="006737D0" w:rsidP="00C37ECE">
      <w:pPr>
        <w:pStyle w:val="ParaAttribute15"/>
        <w:tabs>
          <w:tab w:val="left" w:pos="2220"/>
        </w:tabs>
        <w:spacing w:line="276" w:lineRule="auto"/>
        <w:ind w:left="0"/>
        <w:rPr>
          <w:rFonts w:ascii="Verdana" w:hAnsi="Verdana"/>
          <w:sz w:val="22"/>
          <w:szCs w:val="22"/>
        </w:rPr>
      </w:pPr>
    </w:p>
    <w:p w14:paraId="1568AAED" w14:textId="77777777" w:rsidR="006737D0" w:rsidRDefault="006737D0" w:rsidP="006737D0">
      <w:pPr>
        <w:jc w:val="both"/>
        <w:rPr>
          <w:rFonts w:ascii="Arial Narrow" w:hAnsi="Arial Narrow"/>
          <w:b/>
          <w:bCs/>
          <w:i/>
          <w:iCs/>
          <w:sz w:val="28"/>
          <w:szCs w:val="28"/>
        </w:rPr>
      </w:pPr>
    </w:p>
    <w:p w14:paraId="470B2CD0" w14:textId="77777777" w:rsidR="006737D0" w:rsidRDefault="006737D0" w:rsidP="006737D0">
      <w:pPr>
        <w:jc w:val="both"/>
        <w:rPr>
          <w:rFonts w:ascii="Arial Narrow" w:hAnsi="Arial Narrow"/>
          <w:b/>
          <w:bCs/>
          <w:i/>
          <w:iCs/>
          <w:sz w:val="28"/>
          <w:szCs w:val="28"/>
        </w:rPr>
      </w:pPr>
    </w:p>
    <w:p w14:paraId="35B87409" w14:textId="77777777" w:rsidR="00250719" w:rsidRPr="004C6BA9" w:rsidRDefault="00250719" w:rsidP="000818BC">
      <w:pPr>
        <w:pStyle w:val="BodyText"/>
        <w:shd w:val="clear" w:color="auto" w:fill="D0CECE"/>
        <w:tabs>
          <w:tab w:val="right" w:pos="10800"/>
        </w:tabs>
        <w:jc w:val="both"/>
        <w:rPr>
          <w:rFonts w:ascii="Verdana" w:hAnsi="Verdana"/>
          <w:sz w:val="22"/>
          <w:szCs w:val="22"/>
        </w:rPr>
      </w:pPr>
      <w:r w:rsidRPr="004C6BA9">
        <w:rPr>
          <w:rFonts w:ascii="Verdana" w:hAnsi="Verdana"/>
          <w:b/>
          <w:bCs/>
          <w:i/>
          <w:iCs/>
          <w:sz w:val="22"/>
          <w:szCs w:val="22"/>
        </w:rPr>
        <w:t>Education details:</w:t>
      </w:r>
    </w:p>
    <w:p w14:paraId="729FED37" w14:textId="77777777" w:rsidR="00291A33" w:rsidRDefault="00291A33" w:rsidP="00291A33">
      <w:pPr>
        <w:numPr>
          <w:ilvl w:val="0"/>
          <w:numId w:val="27"/>
        </w:numPr>
        <w:suppressAutoHyphens w:val="0"/>
        <w:spacing w:after="15" w:line="248" w:lineRule="auto"/>
        <w:ind w:hanging="360"/>
      </w:pPr>
      <w:proofErr w:type="gramStart"/>
      <w:r>
        <w:rPr>
          <w:rFonts w:ascii="Verdana" w:eastAsia="Verdana" w:hAnsi="Verdana" w:cs="Verdana"/>
        </w:rPr>
        <w:t>B.Tech</w:t>
      </w:r>
      <w:proofErr w:type="gramEnd"/>
      <w:r>
        <w:rPr>
          <w:rFonts w:ascii="Verdana" w:eastAsia="Verdana" w:hAnsi="Verdana" w:cs="Verdana"/>
        </w:rPr>
        <w:t xml:space="preserve"> from JNTUK with 80% .</w:t>
      </w:r>
    </w:p>
    <w:p w14:paraId="7C5C426D" w14:textId="77777777" w:rsidR="00291A33" w:rsidRDefault="00291A33" w:rsidP="00291A33">
      <w:pPr>
        <w:numPr>
          <w:ilvl w:val="0"/>
          <w:numId w:val="27"/>
        </w:numPr>
        <w:suppressAutoHyphens w:val="0"/>
        <w:spacing w:after="15" w:line="248" w:lineRule="auto"/>
        <w:ind w:hanging="360"/>
      </w:pPr>
      <w:r>
        <w:rPr>
          <w:rFonts w:ascii="Verdana" w:eastAsia="Verdana" w:hAnsi="Verdana" w:cs="Verdana"/>
        </w:rPr>
        <w:t xml:space="preserve">10+2 with 93.7% from Intermediate Board, AP. </w:t>
      </w:r>
    </w:p>
    <w:p w14:paraId="7A6D3BB7" w14:textId="77777777" w:rsidR="00291A33" w:rsidRDefault="00291A33" w:rsidP="00291A33">
      <w:pPr>
        <w:numPr>
          <w:ilvl w:val="0"/>
          <w:numId w:val="27"/>
        </w:numPr>
        <w:suppressAutoHyphens w:val="0"/>
        <w:spacing w:after="15" w:line="248" w:lineRule="auto"/>
        <w:ind w:hanging="360"/>
      </w:pPr>
      <w:r>
        <w:rPr>
          <w:rFonts w:ascii="Verdana" w:eastAsia="Verdana" w:hAnsi="Verdana" w:cs="Verdana"/>
        </w:rPr>
        <w:t>High School from A.P S.S.C. Board with 87% .</w:t>
      </w:r>
    </w:p>
    <w:p w14:paraId="31DF83D0" w14:textId="77777777" w:rsidR="00250719" w:rsidRPr="009C0A28" w:rsidRDefault="00250719">
      <w:pPr>
        <w:pStyle w:val="BodyText"/>
        <w:jc w:val="both"/>
        <w:rPr>
          <w:rFonts w:ascii="Arial Narrow" w:hAnsi="Arial Narrow"/>
          <w:sz w:val="22"/>
          <w:szCs w:val="22"/>
        </w:rPr>
      </w:pPr>
    </w:p>
    <w:p w14:paraId="66D09043" w14:textId="77777777" w:rsidR="00355DBC" w:rsidRPr="004C6BA9" w:rsidRDefault="72ED0DCB" w:rsidP="003E66D4">
      <w:pPr>
        <w:shd w:val="clear" w:color="auto" w:fill="D9D9D9"/>
        <w:jc w:val="both"/>
        <w:rPr>
          <w:rFonts w:ascii="Verdana" w:hAnsi="Verdana"/>
          <w:color w:val="000000"/>
          <w:sz w:val="22"/>
          <w:szCs w:val="22"/>
        </w:rPr>
      </w:pPr>
      <w:r w:rsidRPr="004C6BA9">
        <w:rPr>
          <w:rFonts w:ascii="Verdana" w:hAnsi="Verdana"/>
          <w:b/>
          <w:bCs/>
          <w:i/>
          <w:iCs/>
          <w:sz w:val="22"/>
          <w:szCs w:val="22"/>
        </w:rPr>
        <w:t>Achievements</w:t>
      </w:r>
      <w:r w:rsidRPr="004C6BA9">
        <w:rPr>
          <w:rFonts w:ascii="Verdana" w:hAnsi="Verdana"/>
          <w:b/>
          <w:bCs/>
          <w:i/>
          <w:iCs/>
          <w:sz w:val="22"/>
          <w:szCs w:val="22"/>
          <w:u w:val="single"/>
        </w:rPr>
        <w:t>:</w:t>
      </w:r>
    </w:p>
    <w:p w14:paraId="6A3B420A" w14:textId="77777777" w:rsidR="007E0606" w:rsidRPr="004C6BA9" w:rsidRDefault="72ED0DCB" w:rsidP="000F261A">
      <w:pPr>
        <w:tabs>
          <w:tab w:val="num" w:pos="720"/>
        </w:tabs>
        <w:jc w:val="both"/>
        <w:rPr>
          <w:rFonts w:ascii="Verdana" w:hAnsi="Verdana"/>
          <w:sz w:val="22"/>
          <w:szCs w:val="22"/>
        </w:rPr>
      </w:pPr>
      <w:r w:rsidRPr="004C6BA9">
        <w:rPr>
          <w:rFonts w:ascii="Verdana" w:hAnsi="Verdana"/>
          <w:sz w:val="22"/>
          <w:szCs w:val="22"/>
        </w:rPr>
        <w:lastRenderedPageBreak/>
        <w:t>.</w:t>
      </w:r>
    </w:p>
    <w:p w14:paraId="7E616274" w14:textId="5796E085" w:rsidR="009357E8" w:rsidRPr="009D6400" w:rsidRDefault="007E0606" w:rsidP="009D6400">
      <w:pPr>
        <w:pStyle w:val="ListParagraph"/>
        <w:numPr>
          <w:ilvl w:val="0"/>
          <w:numId w:val="8"/>
        </w:numPr>
        <w:tabs>
          <w:tab w:val="num" w:pos="720"/>
        </w:tabs>
        <w:jc w:val="both"/>
        <w:rPr>
          <w:rFonts w:ascii="Verdana" w:hAnsi="Verdana"/>
          <w:sz w:val="22"/>
          <w:szCs w:val="22"/>
        </w:rPr>
      </w:pPr>
      <w:r w:rsidRPr="004C6BA9">
        <w:rPr>
          <w:rFonts w:ascii="Verdana" w:hAnsi="Verdana"/>
          <w:sz w:val="22"/>
          <w:szCs w:val="22"/>
        </w:rPr>
        <w:t>Certified in UiPath</w:t>
      </w:r>
      <w:r w:rsidR="00CA7D76">
        <w:rPr>
          <w:rFonts w:ascii="Verdana" w:hAnsi="Verdana"/>
          <w:sz w:val="22"/>
          <w:szCs w:val="22"/>
        </w:rPr>
        <w:t xml:space="preserve"> (RPA Uipath Advanced Developer).</w:t>
      </w:r>
    </w:p>
    <w:p w14:paraId="790B00C3" w14:textId="77777777" w:rsidR="004C6BA9" w:rsidRDefault="004C6BA9" w:rsidP="009357E8">
      <w:pPr>
        <w:spacing w:line="360" w:lineRule="auto"/>
        <w:ind w:left="720"/>
        <w:rPr>
          <w:rFonts w:ascii="Arial Narrow" w:hAnsi="Arial Narrow"/>
          <w:sz w:val="22"/>
          <w:szCs w:val="22"/>
        </w:rPr>
      </w:pPr>
    </w:p>
    <w:p w14:paraId="36292629" w14:textId="77777777" w:rsidR="009357E8" w:rsidRPr="00B0441A" w:rsidRDefault="009357E8" w:rsidP="000818BC">
      <w:pPr>
        <w:pStyle w:val="Heading1"/>
        <w:shd w:val="clear" w:color="auto" w:fill="D0CECE"/>
        <w:rPr>
          <w:i/>
          <w:sz w:val="22"/>
          <w:szCs w:val="22"/>
        </w:rPr>
      </w:pPr>
      <w:r w:rsidRPr="00B0441A">
        <w:rPr>
          <w:i/>
          <w:sz w:val="22"/>
          <w:szCs w:val="22"/>
        </w:rPr>
        <w:t>PERSONAL DETAILS</w:t>
      </w:r>
      <w:r w:rsidR="00B0441A" w:rsidRPr="00B0441A">
        <w:rPr>
          <w:i/>
          <w:sz w:val="22"/>
          <w:szCs w:val="22"/>
        </w:rPr>
        <w:t>:</w:t>
      </w:r>
    </w:p>
    <w:p w14:paraId="5C76655F" w14:textId="77777777" w:rsidR="00CA7D76" w:rsidRDefault="00CA7D76" w:rsidP="009357E8">
      <w:pPr>
        <w:pStyle w:val="ParaAttribute1"/>
        <w:spacing w:line="360" w:lineRule="auto"/>
        <w:rPr>
          <w:rFonts w:ascii="Verdana" w:hAnsi="Verdana"/>
          <w:bCs/>
          <w:kern w:val="2"/>
          <w:sz w:val="22"/>
          <w:szCs w:val="22"/>
          <w:lang w:eastAsia="ko-KR"/>
        </w:rPr>
      </w:pPr>
    </w:p>
    <w:p w14:paraId="63A9CD55" w14:textId="2D6AAE01" w:rsidR="009357E8" w:rsidRPr="00CA7D76" w:rsidRDefault="009357E8" w:rsidP="009357E8">
      <w:pPr>
        <w:pStyle w:val="ParaAttribute1"/>
        <w:spacing w:line="360" w:lineRule="auto"/>
        <w:rPr>
          <w:rFonts w:ascii="Verdana" w:hAnsi="Verdana"/>
          <w:bCs/>
          <w:kern w:val="2"/>
          <w:sz w:val="22"/>
          <w:szCs w:val="22"/>
          <w:lang w:eastAsia="ko-KR"/>
        </w:rPr>
      </w:pPr>
      <w:r w:rsidRPr="00CA7D76">
        <w:rPr>
          <w:rFonts w:ascii="Verdana" w:hAnsi="Verdana"/>
          <w:bCs/>
          <w:kern w:val="2"/>
          <w:sz w:val="22"/>
          <w:szCs w:val="22"/>
          <w:lang w:eastAsia="ko-KR"/>
        </w:rPr>
        <w:t>Name</w:t>
      </w:r>
      <w:r w:rsidRPr="00CA7D76">
        <w:rPr>
          <w:rFonts w:ascii="Verdana" w:hAnsi="Verdana"/>
          <w:bCs/>
          <w:kern w:val="2"/>
          <w:sz w:val="22"/>
          <w:szCs w:val="22"/>
          <w:lang w:eastAsia="ko-KR"/>
        </w:rPr>
        <w:tab/>
      </w:r>
      <w:r w:rsidRPr="00CA7D76">
        <w:rPr>
          <w:rFonts w:ascii="Verdana" w:hAnsi="Verdana"/>
          <w:bCs/>
          <w:kern w:val="2"/>
          <w:sz w:val="22"/>
          <w:szCs w:val="22"/>
          <w:lang w:eastAsia="ko-KR"/>
        </w:rPr>
        <w:tab/>
      </w:r>
      <w:r w:rsidRPr="00CA7D76">
        <w:rPr>
          <w:rFonts w:ascii="Verdana" w:hAnsi="Verdana"/>
          <w:bCs/>
          <w:kern w:val="2"/>
          <w:sz w:val="22"/>
          <w:szCs w:val="22"/>
          <w:lang w:eastAsia="ko-KR"/>
        </w:rPr>
        <w:tab/>
      </w:r>
      <w:r w:rsidRPr="00CA7D76">
        <w:rPr>
          <w:rFonts w:ascii="Verdana" w:hAnsi="Verdana"/>
          <w:bCs/>
          <w:kern w:val="2"/>
          <w:sz w:val="22"/>
          <w:szCs w:val="22"/>
          <w:lang w:eastAsia="ko-KR"/>
        </w:rPr>
        <w:tab/>
        <w:t>:</w:t>
      </w:r>
      <w:r w:rsidRPr="00CA7D76">
        <w:rPr>
          <w:rFonts w:ascii="Verdana" w:hAnsi="Verdana"/>
          <w:bCs/>
          <w:kern w:val="2"/>
          <w:sz w:val="22"/>
          <w:szCs w:val="22"/>
          <w:lang w:eastAsia="ko-KR"/>
        </w:rPr>
        <w:tab/>
      </w:r>
      <w:proofErr w:type="spellStart"/>
      <w:r w:rsidR="00291A33">
        <w:rPr>
          <w:rFonts w:ascii="Verdana" w:hAnsi="Verdana"/>
          <w:bCs/>
          <w:kern w:val="2"/>
          <w:sz w:val="22"/>
          <w:szCs w:val="22"/>
          <w:lang w:eastAsia="ko-KR"/>
        </w:rPr>
        <w:t>Sravani</w:t>
      </w:r>
      <w:proofErr w:type="spellEnd"/>
      <w:r w:rsidR="00C15692">
        <w:rPr>
          <w:rFonts w:ascii="Verdana" w:hAnsi="Verdana"/>
          <w:bCs/>
          <w:kern w:val="2"/>
          <w:sz w:val="22"/>
          <w:szCs w:val="22"/>
          <w:lang w:eastAsia="ko-KR"/>
        </w:rPr>
        <w:t xml:space="preserve"> Y</w:t>
      </w:r>
    </w:p>
    <w:p w14:paraId="043718F0" w14:textId="02732254" w:rsidR="009357E8" w:rsidRPr="00CA7D76" w:rsidRDefault="00291A33" w:rsidP="009357E8">
      <w:pPr>
        <w:pStyle w:val="ParaAttribute26"/>
        <w:spacing w:line="360" w:lineRule="auto"/>
        <w:rPr>
          <w:rFonts w:ascii="Verdana" w:hAnsi="Verdana"/>
          <w:bCs/>
          <w:kern w:val="2"/>
          <w:sz w:val="22"/>
          <w:szCs w:val="22"/>
          <w:lang w:val="en-IN" w:eastAsia="ko-KR"/>
        </w:rPr>
      </w:pPr>
      <w:r>
        <w:rPr>
          <w:rFonts w:ascii="Verdana" w:hAnsi="Verdana"/>
          <w:bCs/>
          <w:kern w:val="2"/>
          <w:sz w:val="22"/>
          <w:szCs w:val="22"/>
          <w:lang w:val="en-IN" w:eastAsia="ko-KR"/>
        </w:rPr>
        <w:t>Husband</w:t>
      </w:r>
      <w:r w:rsidR="009357E8"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 xml:space="preserve">’s Name </w:t>
      </w:r>
      <w:r w:rsidR="009357E8"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</w:r>
      <w:r w:rsidR="009357E8"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  <w:t xml:space="preserve">: </w:t>
      </w:r>
      <w:r w:rsidR="009357E8"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</w:r>
      <w:r>
        <w:rPr>
          <w:rFonts w:ascii="Verdana" w:hAnsi="Verdana"/>
          <w:bCs/>
          <w:kern w:val="2"/>
          <w:sz w:val="22"/>
          <w:szCs w:val="22"/>
          <w:lang w:val="en-IN" w:eastAsia="ko-KR"/>
        </w:rPr>
        <w:t>Venkateswara Reddy</w:t>
      </w:r>
    </w:p>
    <w:p w14:paraId="50C4679C" w14:textId="56C9A8F5" w:rsidR="009357E8" w:rsidRPr="00CA7D76" w:rsidRDefault="009357E8" w:rsidP="009357E8">
      <w:pPr>
        <w:pStyle w:val="ParaAttribute26"/>
        <w:spacing w:line="360" w:lineRule="auto"/>
        <w:rPr>
          <w:rFonts w:ascii="Verdana" w:hAnsi="Verdana"/>
          <w:bCs/>
          <w:kern w:val="2"/>
          <w:sz w:val="22"/>
          <w:szCs w:val="22"/>
          <w:lang w:val="en-IN" w:eastAsia="ko-KR"/>
        </w:rPr>
      </w:pP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 xml:space="preserve">Sex </w:t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  <w:t>:</w:t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</w:r>
      <w:r w:rsidR="00291A33">
        <w:rPr>
          <w:rFonts w:ascii="Verdana" w:hAnsi="Verdana"/>
          <w:bCs/>
          <w:kern w:val="2"/>
          <w:sz w:val="22"/>
          <w:szCs w:val="22"/>
          <w:lang w:val="en-IN" w:eastAsia="ko-KR"/>
        </w:rPr>
        <w:t>Fem</w:t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>ale</w:t>
      </w:r>
    </w:p>
    <w:p w14:paraId="19C79CE6" w14:textId="09F546FD" w:rsidR="009357E8" w:rsidRPr="00CA7D76" w:rsidRDefault="00CA7D76" w:rsidP="009357E8">
      <w:pPr>
        <w:pStyle w:val="ParaAttribute1"/>
        <w:spacing w:line="360" w:lineRule="auto"/>
        <w:rPr>
          <w:rFonts w:ascii="Verdana" w:hAnsi="Verdana"/>
          <w:bCs/>
          <w:kern w:val="2"/>
          <w:sz w:val="22"/>
          <w:szCs w:val="22"/>
          <w:lang w:eastAsia="ko-KR"/>
        </w:rPr>
      </w:pPr>
      <w:r>
        <w:rPr>
          <w:rFonts w:ascii="Verdana" w:hAnsi="Verdana"/>
          <w:bCs/>
          <w:kern w:val="2"/>
          <w:sz w:val="22"/>
          <w:szCs w:val="22"/>
          <w:lang w:eastAsia="ko-KR"/>
        </w:rPr>
        <w:t xml:space="preserve">Date of Birth </w:t>
      </w:r>
      <w:r>
        <w:rPr>
          <w:rFonts w:ascii="Verdana" w:hAnsi="Verdana"/>
          <w:bCs/>
          <w:kern w:val="2"/>
          <w:sz w:val="22"/>
          <w:szCs w:val="22"/>
          <w:lang w:eastAsia="ko-KR"/>
        </w:rPr>
        <w:tab/>
      </w:r>
      <w:r w:rsidR="009357E8" w:rsidRPr="00CA7D76">
        <w:rPr>
          <w:rFonts w:ascii="Verdana" w:hAnsi="Verdana"/>
          <w:bCs/>
          <w:kern w:val="2"/>
          <w:sz w:val="22"/>
          <w:szCs w:val="22"/>
          <w:lang w:eastAsia="ko-KR"/>
        </w:rPr>
        <w:tab/>
        <w:t xml:space="preserve">: </w:t>
      </w:r>
      <w:r w:rsidR="009357E8" w:rsidRPr="00CA7D76">
        <w:rPr>
          <w:rFonts w:ascii="Verdana" w:hAnsi="Verdana"/>
          <w:bCs/>
          <w:kern w:val="2"/>
          <w:sz w:val="22"/>
          <w:szCs w:val="22"/>
          <w:lang w:eastAsia="ko-KR"/>
        </w:rPr>
        <w:tab/>
      </w:r>
      <w:r w:rsidR="00291A33">
        <w:rPr>
          <w:rFonts w:ascii="Verdana" w:hAnsi="Verdana"/>
          <w:bCs/>
          <w:kern w:val="2"/>
          <w:sz w:val="22"/>
          <w:szCs w:val="22"/>
          <w:lang w:eastAsia="ko-KR"/>
        </w:rPr>
        <w:t>02-04-1992</w:t>
      </w:r>
    </w:p>
    <w:p w14:paraId="19DAD323" w14:textId="44A8F31C" w:rsidR="009357E8" w:rsidRPr="00CA7D76" w:rsidRDefault="009357E8" w:rsidP="009357E8">
      <w:pPr>
        <w:pStyle w:val="ParaAttribute26"/>
        <w:spacing w:line="360" w:lineRule="auto"/>
        <w:rPr>
          <w:rFonts w:ascii="Verdana" w:hAnsi="Verdana"/>
          <w:bCs/>
          <w:kern w:val="2"/>
          <w:sz w:val="22"/>
          <w:szCs w:val="22"/>
          <w:lang w:val="en-IN" w:eastAsia="ko-KR"/>
        </w:rPr>
      </w:pP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 xml:space="preserve">Marital Status            </w:t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  <w:t>:</w:t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</w:r>
      <w:r w:rsidR="00291A33">
        <w:rPr>
          <w:rFonts w:ascii="Verdana" w:hAnsi="Verdana"/>
          <w:bCs/>
          <w:kern w:val="2"/>
          <w:sz w:val="22"/>
          <w:szCs w:val="22"/>
          <w:lang w:val="en-IN" w:eastAsia="ko-KR"/>
        </w:rPr>
        <w:t>Married</w:t>
      </w:r>
    </w:p>
    <w:p w14:paraId="7AE2A64D" w14:textId="77777777" w:rsidR="009357E8" w:rsidRPr="00CA7D76" w:rsidRDefault="009357E8" w:rsidP="009357E8">
      <w:pPr>
        <w:pStyle w:val="ParaAttribute26"/>
        <w:spacing w:line="360" w:lineRule="auto"/>
        <w:rPr>
          <w:rFonts w:ascii="Verdana" w:hAnsi="Verdana"/>
          <w:bCs/>
          <w:kern w:val="2"/>
          <w:sz w:val="22"/>
          <w:szCs w:val="22"/>
          <w:lang w:val="en-IN" w:eastAsia="ko-KR"/>
        </w:rPr>
      </w:pP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>Languages</w:t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  <w:t xml:space="preserve"> </w:t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  <w:t>:</w:t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  <w:t>English and Telugu</w:t>
      </w:r>
    </w:p>
    <w:p w14:paraId="6412C7D7" w14:textId="77777777" w:rsidR="009357E8" w:rsidRPr="00CA7D76" w:rsidRDefault="009357E8" w:rsidP="009357E8">
      <w:pPr>
        <w:pStyle w:val="ParaAttribute26"/>
        <w:spacing w:line="360" w:lineRule="auto"/>
        <w:rPr>
          <w:rFonts w:ascii="Verdana" w:hAnsi="Verdana"/>
          <w:bCs/>
          <w:kern w:val="2"/>
          <w:sz w:val="22"/>
          <w:szCs w:val="22"/>
          <w:lang w:val="en-IN" w:eastAsia="ko-KR"/>
        </w:rPr>
      </w:pP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 xml:space="preserve">Nationality </w:t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  <w:t>:</w:t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  <w:t>Indian</w:t>
      </w:r>
    </w:p>
    <w:p w14:paraId="3F89644A" w14:textId="2A791D06" w:rsidR="009357E8" w:rsidRPr="00CA7D76" w:rsidRDefault="009357E8" w:rsidP="009357E8">
      <w:pPr>
        <w:tabs>
          <w:tab w:val="right" w:pos="8640"/>
        </w:tabs>
        <w:ind w:right="-1153"/>
        <w:jc w:val="both"/>
        <w:rPr>
          <w:rFonts w:ascii="Verdana" w:eastAsia="Batang" w:hAnsi="Verdana"/>
          <w:bCs/>
          <w:kern w:val="2"/>
          <w:sz w:val="22"/>
          <w:szCs w:val="22"/>
          <w:lang w:eastAsia="ko-KR"/>
        </w:rPr>
      </w:pPr>
      <w:r w:rsidRPr="00CA7D76">
        <w:rPr>
          <w:rFonts w:ascii="Verdana" w:eastAsia="Batang" w:hAnsi="Verdana"/>
          <w:bCs/>
          <w:kern w:val="2"/>
          <w:sz w:val="22"/>
          <w:szCs w:val="22"/>
          <w:lang w:eastAsia="ko-KR"/>
        </w:rPr>
        <w:t>Pre</w:t>
      </w:r>
      <w:r w:rsidR="00CA7D76">
        <w:rPr>
          <w:rFonts w:ascii="Verdana" w:eastAsia="Batang" w:hAnsi="Verdana"/>
          <w:bCs/>
          <w:kern w:val="2"/>
          <w:sz w:val="22"/>
          <w:szCs w:val="22"/>
          <w:lang w:eastAsia="ko-KR"/>
        </w:rPr>
        <w:t xml:space="preserve">sent Address           </w:t>
      </w:r>
      <w:r w:rsidRPr="00CA7D76">
        <w:rPr>
          <w:rFonts w:ascii="Verdana" w:eastAsia="Batang" w:hAnsi="Verdana"/>
          <w:bCs/>
          <w:kern w:val="2"/>
          <w:sz w:val="22"/>
          <w:szCs w:val="22"/>
          <w:lang w:eastAsia="ko-KR"/>
        </w:rPr>
        <w:t xml:space="preserve"> </w:t>
      </w:r>
      <w:proofErr w:type="gramStart"/>
      <w:r w:rsidRPr="00CA7D76">
        <w:rPr>
          <w:rFonts w:ascii="Verdana" w:eastAsia="Batang" w:hAnsi="Verdana"/>
          <w:bCs/>
          <w:kern w:val="2"/>
          <w:sz w:val="22"/>
          <w:szCs w:val="22"/>
          <w:lang w:eastAsia="ko-KR"/>
        </w:rPr>
        <w:t xml:space="preserve">  :</w:t>
      </w:r>
      <w:proofErr w:type="gramEnd"/>
      <w:r w:rsidRPr="00CA7D76">
        <w:rPr>
          <w:rFonts w:ascii="Verdana" w:eastAsia="Batang" w:hAnsi="Verdana"/>
          <w:bCs/>
          <w:kern w:val="2"/>
          <w:sz w:val="22"/>
          <w:szCs w:val="22"/>
          <w:lang w:eastAsia="ko-KR"/>
        </w:rPr>
        <w:t xml:space="preserve">         K</w:t>
      </w:r>
      <w:r w:rsidR="00291A33">
        <w:rPr>
          <w:rFonts w:ascii="Verdana" w:eastAsia="Batang" w:hAnsi="Verdana"/>
          <w:bCs/>
          <w:kern w:val="2"/>
          <w:sz w:val="22"/>
          <w:szCs w:val="22"/>
          <w:lang w:eastAsia="ko-KR"/>
        </w:rPr>
        <w:t>PHB</w:t>
      </w:r>
      <w:r w:rsidR="008417AA">
        <w:rPr>
          <w:rFonts w:ascii="Verdana" w:eastAsia="Batang" w:hAnsi="Verdana"/>
          <w:bCs/>
          <w:kern w:val="2"/>
          <w:sz w:val="22"/>
          <w:szCs w:val="22"/>
          <w:lang w:eastAsia="ko-KR"/>
        </w:rPr>
        <w:t>, Hyderabad</w:t>
      </w:r>
      <w:r w:rsidRPr="00CA7D76">
        <w:rPr>
          <w:rFonts w:ascii="Verdana" w:eastAsia="Batang" w:hAnsi="Verdana"/>
          <w:bCs/>
          <w:kern w:val="2"/>
          <w:sz w:val="22"/>
          <w:szCs w:val="22"/>
          <w:lang w:eastAsia="ko-KR"/>
        </w:rPr>
        <w:t xml:space="preserve"> - 5000</w:t>
      </w:r>
      <w:r w:rsidR="00291A33">
        <w:rPr>
          <w:rFonts w:ascii="Verdana" w:eastAsia="Batang" w:hAnsi="Verdana"/>
          <w:bCs/>
          <w:kern w:val="2"/>
          <w:sz w:val="22"/>
          <w:szCs w:val="22"/>
          <w:lang w:eastAsia="ko-KR"/>
        </w:rPr>
        <w:t>72</w:t>
      </w:r>
    </w:p>
    <w:p w14:paraId="14D934EA" w14:textId="77777777" w:rsidR="009357E8" w:rsidRPr="009357E8" w:rsidRDefault="009357E8" w:rsidP="009357E8">
      <w:pPr>
        <w:tabs>
          <w:tab w:val="right" w:pos="8640"/>
        </w:tabs>
        <w:ind w:right="-1153"/>
        <w:jc w:val="both"/>
        <w:rPr>
          <w:rFonts w:ascii="Verdana" w:eastAsia="Batang" w:hAnsi="Verdana"/>
          <w:bCs/>
          <w:kern w:val="2"/>
          <w:sz w:val="20"/>
          <w:szCs w:val="20"/>
          <w:lang w:eastAsia="ko-KR"/>
        </w:rPr>
      </w:pPr>
      <w:r w:rsidRPr="009357E8">
        <w:rPr>
          <w:rFonts w:ascii="Verdana" w:eastAsia="Batang" w:hAnsi="Verdana"/>
          <w:bCs/>
          <w:kern w:val="2"/>
          <w:sz w:val="20"/>
          <w:szCs w:val="20"/>
          <w:lang w:eastAsia="ko-KR"/>
        </w:rPr>
        <w:t xml:space="preserve">                                                                         </w:t>
      </w:r>
      <w:r w:rsidRPr="009357E8">
        <w:rPr>
          <w:rFonts w:ascii="Verdana" w:eastAsia="Batang" w:hAnsi="Verdana"/>
          <w:bCs/>
          <w:kern w:val="2"/>
          <w:sz w:val="20"/>
          <w:szCs w:val="20"/>
          <w:lang w:eastAsia="ko-KR"/>
        </w:rPr>
        <w:tab/>
      </w:r>
      <w:r w:rsidRPr="009357E8">
        <w:rPr>
          <w:rFonts w:ascii="Verdana" w:eastAsia="Batang" w:hAnsi="Verdana"/>
          <w:bCs/>
          <w:kern w:val="2"/>
          <w:sz w:val="20"/>
          <w:szCs w:val="20"/>
          <w:lang w:eastAsia="ko-KR"/>
        </w:rPr>
        <w:tab/>
      </w:r>
      <w:r w:rsidRPr="009357E8">
        <w:rPr>
          <w:rFonts w:ascii="Verdana" w:eastAsia="Batang" w:hAnsi="Verdana"/>
          <w:bCs/>
          <w:kern w:val="2"/>
          <w:sz w:val="20"/>
          <w:szCs w:val="20"/>
          <w:lang w:eastAsia="ko-KR"/>
        </w:rPr>
        <w:tab/>
      </w:r>
    </w:p>
    <w:p w14:paraId="6BCFBA2A" w14:textId="77777777" w:rsidR="009357E8" w:rsidRPr="009357E8" w:rsidRDefault="009357E8" w:rsidP="009357E8">
      <w:pPr>
        <w:pStyle w:val="Heading1"/>
        <w:rPr>
          <w:rFonts w:eastAsia="Batang"/>
          <w:bCs w:val="0"/>
          <w:kern w:val="2"/>
          <w:sz w:val="20"/>
          <w:szCs w:val="20"/>
          <w:lang w:eastAsia="ko-KR"/>
        </w:rPr>
      </w:pPr>
    </w:p>
    <w:p w14:paraId="1B25D033" w14:textId="77777777" w:rsidR="009357E8" w:rsidRPr="00B0441A" w:rsidRDefault="009357E8" w:rsidP="000818BC">
      <w:pPr>
        <w:pStyle w:val="Heading2"/>
        <w:shd w:val="clear" w:color="auto" w:fill="D0CECE"/>
        <w:rPr>
          <w:rFonts w:ascii="Verdana" w:hAnsi="Verdana"/>
          <w:i/>
          <w:color w:val="auto"/>
          <w:sz w:val="22"/>
          <w:szCs w:val="22"/>
          <w:lang w:val="en-US"/>
        </w:rPr>
      </w:pPr>
      <w:r w:rsidRPr="00B0441A">
        <w:rPr>
          <w:rFonts w:ascii="Verdana" w:hAnsi="Verdana"/>
          <w:i/>
          <w:color w:val="auto"/>
          <w:sz w:val="22"/>
          <w:szCs w:val="22"/>
          <w:lang w:val="en-US"/>
        </w:rPr>
        <w:t>DECLARATION</w:t>
      </w:r>
      <w:r w:rsidR="00B0441A" w:rsidRPr="00B0441A">
        <w:rPr>
          <w:rFonts w:ascii="Verdana" w:hAnsi="Verdana"/>
          <w:i/>
          <w:color w:val="auto"/>
          <w:sz w:val="22"/>
          <w:szCs w:val="22"/>
          <w:lang w:val="en-US"/>
        </w:rPr>
        <w:t>:</w:t>
      </w:r>
    </w:p>
    <w:p w14:paraId="14B10095" w14:textId="77777777" w:rsidR="009357E8" w:rsidRPr="00CA7D76" w:rsidRDefault="009357E8" w:rsidP="009357E8">
      <w:pPr>
        <w:pStyle w:val="ParaAttribute27"/>
        <w:spacing w:line="360" w:lineRule="auto"/>
        <w:rPr>
          <w:rFonts w:ascii="Verdana" w:hAnsi="Verdana"/>
          <w:bCs/>
          <w:kern w:val="2"/>
          <w:sz w:val="22"/>
          <w:szCs w:val="22"/>
          <w:lang w:val="en-IN" w:eastAsia="ko-KR"/>
        </w:rPr>
      </w:pP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 xml:space="preserve">I hereby declare that the above -furnished information is authentic and true to the best of my knowledge and belief. </w:t>
      </w:r>
    </w:p>
    <w:p w14:paraId="6570159D" w14:textId="77777777" w:rsidR="009357E8" w:rsidRPr="00CA7D76" w:rsidRDefault="009357E8" w:rsidP="009357E8">
      <w:pPr>
        <w:pStyle w:val="ParaAttribute27"/>
        <w:spacing w:line="360" w:lineRule="auto"/>
        <w:rPr>
          <w:rFonts w:ascii="Verdana" w:hAnsi="Verdana"/>
          <w:bCs/>
          <w:kern w:val="2"/>
          <w:sz w:val="22"/>
          <w:szCs w:val="22"/>
          <w:lang w:val="en-IN" w:eastAsia="ko-KR"/>
        </w:rPr>
      </w:pPr>
    </w:p>
    <w:p w14:paraId="17FA1ECD" w14:textId="77777777" w:rsidR="009357E8" w:rsidRPr="00CA7D76" w:rsidRDefault="009357E8" w:rsidP="009357E8">
      <w:pPr>
        <w:pStyle w:val="ParaAttribute27"/>
        <w:spacing w:line="360" w:lineRule="auto"/>
        <w:rPr>
          <w:rFonts w:ascii="Verdana" w:hAnsi="Verdana"/>
          <w:bCs/>
          <w:kern w:val="2"/>
          <w:sz w:val="22"/>
          <w:szCs w:val="22"/>
          <w:lang w:val="en-IN" w:eastAsia="ko-KR"/>
        </w:rPr>
      </w:pPr>
    </w:p>
    <w:p w14:paraId="717C4E20" w14:textId="4CB912B1" w:rsidR="009357E8" w:rsidRPr="00CA7D76" w:rsidRDefault="009357E8" w:rsidP="009357E8">
      <w:pPr>
        <w:pStyle w:val="ParaAttribute27"/>
        <w:spacing w:line="360" w:lineRule="auto"/>
        <w:rPr>
          <w:rFonts w:ascii="Verdana" w:hAnsi="Verdana"/>
          <w:bCs/>
          <w:kern w:val="2"/>
          <w:sz w:val="22"/>
          <w:szCs w:val="22"/>
          <w:lang w:val="en-IN" w:eastAsia="ko-KR"/>
        </w:rPr>
      </w:pP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 xml:space="preserve"> Place   </w:t>
      </w:r>
      <w:proofErr w:type="gramStart"/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 xml:space="preserve">  :</w:t>
      </w:r>
      <w:proofErr w:type="gramEnd"/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 xml:space="preserve"> Hyderabad</w:t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ab/>
        <w:t>(</w:t>
      </w:r>
      <w:r w:rsidR="00291A33">
        <w:rPr>
          <w:rFonts w:ascii="Verdana" w:hAnsi="Verdana"/>
          <w:bCs/>
          <w:kern w:val="2"/>
          <w:sz w:val="22"/>
          <w:szCs w:val="22"/>
          <w:lang w:val="en-IN" w:eastAsia="ko-KR"/>
        </w:rPr>
        <w:t>Sravani</w:t>
      </w:r>
      <w:r w:rsidR="00CA7D76">
        <w:rPr>
          <w:rFonts w:ascii="Verdana" w:hAnsi="Verdana"/>
          <w:bCs/>
          <w:kern w:val="2"/>
          <w:sz w:val="22"/>
          <w:szCs w:val="22"/>
          <w:lang w:val="en-IN" w:eastAsia="ko-KR"/>
        </w:rPr>
        <w:t>.</w:t>
      </w:r>
      <w:r w:rsidR="00291A33">
        <w:rPr>
          <w:rFonts w:ascii="Verdana" w:hAnsi="Verdana"/>
          <w:bCs/>
          <w:kern w:val="2"/>
          <w:sz w:val="22"/>
          <w:szCs w:val="22"/>
          <w:lang w:val="en-IN" w:eastAsia="ko-KR"/>
        </w:rPr>
        <w:t>Y</w:t>
      </w:r>
      <w:r w:rsidRPr="00CA7D76">
        <w:rPr>
          <w:rFonts w:ascii="Verdana" w:hAnsi="Verdana"/>
          <w:bCs/>
          <w:kern w:val="2"/>
          <w:sz w:val="22"/>
          <w:szCs w:val="22"/>
          <w:lang w:val="en-IN" w:eastAsia="ko-KR"/>
        </w:rPr>
        <w:t xml:space="preserve">) </w:t>
      </w:r>
    </w:p>
    <w:p w14:paraId="48CE0F8B" w14:textId="77777777" w:rsidR="009357E8" w:rsidRPr="00CA7D76" w:rsidRDefault="009357E8" w:rsidP="009357E8">
      <w:pPr>
        <w:rPr>
          <w:rFonts w:ascii="Verdana" w:eastAsia="Batang" w:hAnsi="Verdana"/>
          <w:bCs/>
          <w:kern w:val="2"/>
          <w:sz w:val="22"/>
          <w:szCs w:val="22"/>
          <w:lang w:eastAsia="ko-KR"/>
        </w:rPr>
      </w:pPr>
      <w:r w:rsidRPr="00CA7D76">
        <w:rPr>
          <w:rFonts w:ascii="Verdana" w:eastAsia="Batang" w:hAnsi="Verdana"/>
          <w:bCs/>
          <w:kern w:val="2"/>
          <w:sz w:val="22"/>
          <w:szCs w:val="22"/>
          <w:lang w:eastAsia="ko-KR"/>
        </w:rPr>
        <w:t xml:space="preserve"> Date      :                                                                 </w:t>
      </w:r>
    </w:p>
    <w:p w14:paraId="24373352" w14:textId="77777777" w:rsidR="009357E8" w:rsidRPr="009357E8" w:rsidRDefault="009357E8" w:rsidP="009357E8">
      <w:pPr>
        <w:spacing w:line="360" w:lineRule="auto"/>
        <w:ind w:left="720"/>
        <w:rPr>
          <w:rFonts w:ascii="Verdana" w:hAnsi="Verdana"/>
        </w:rPr>
      </w:pPr>
    </w:p>
    <w:sectPr w:rsidR="009357E8" w:rsidRPr="009357E8">
      <w:headerReference w:type="default" r:id="rId7"/>
      <w:footerReference w:type="default" r:id="rId8"/>
      <w:pgSz w:w="12240" w:h="15840"/>
      <w:pgMar w:top="777" w:right="720" w:bottom="777" w:left="720" w:header="720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BB07D" w14:textId="77777777" w:rsidR="00F4397B" w:rsidRDefault="00F4397B">
      <w:r>
        <w:separator/>
      </w:r>
    </w:p>
  </w:endnote>
  <w:endnote w:type="continuationSeparator" w:id="0">
    <w:p w14:paraId="276F4098" w14:textId="77777777" w:rsidR="00F4397B" w:rsidRDefault="00F43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507">
    <w:altName w:val="Times New Roman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0FAAC" w14:textId="77777777" w:rsidR="00FE29D9" w:rsidRDefault="00FE29D9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9D6400">
      <w:rPr>
        <w:noProof/>
      </w:rPr>
      <w:t>4</w:t>
    </w:r>
    <w:r>
      <w:fldChar w:fldCharType="end"/>
    </w:r>
  </w:p>
  <w:p w14:paraId="0A8D9ADD" w14:textId="77777777" w:rsidR="00FE29D9" w:rsidRDefault="00FE29D9">
    <w:pPr>
      <w:pStyle w:val="Footer"/>
    </w:pPr>
  </w:p>
  <w:p w14:paraId="757AC5DB" w14:textId="77777777" w:rsidR="00FE29D9" w:rsidRDefault="00FE2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B02B7" w14:textId="77777777" w:rsidR="00F4397B" w:rsidRDefault="00F4397B">
      <w:r>
        <w:separator/>
      </w:r>
    </w:p>
  </w:footnote>
  <w:footnote w:type="continuationSeparator" w:id="0">
    <w:p w14:paraId="54D6FEB3" w14:textId="77777777" w:rsidR="00F4397B" w:rsidRDefault="00F43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76E20" w14:textId="79BBB012" w:rsidR="00FE29D9" w:rsidRPr="009470F3" w:rsidRDefault="00C80458" w:rsidP="009470F3">
    <w:pPr>
      <w:tabs>
        <w:tab w:val="left" w:pos="5925"/>
      </w:tabs>
      <w:jc w:val="both"/>
      <w:rPr>
        <w:rFonts w:ascii="Calibri" w:hAnsi="Calibri" w:cs="Calibri"/>
        <w:b/>
        <w:bCs/>
        <w:color w:val="595959"/>
        <w:sz w:val="22"/>
        <w:szCs w:val="22"/>
      </w:rPr>
    </w:pPr>
    <w:proofErr w:type="spellStart"/>
    <w:r>
      <w:rPr>
        <w:rFonts w:ascii="Calibri" w:hAnsi="Calibri" w:cs="Calibri"/>
        <w:b/>
        <w:bCs/>
      </w:rPr>
      <w:t>Sravani</w:t>
    </w:r>
    <w:proofErr w:type="spellEnd"/>
    <w:r>
      <w:rPr>
        <w:rFonts w:ascii="Calibri" w:hAnsi="Calibri" w:cs="Calibri"/>
        <w:b/>
        <w:bCs/>
      </w:rPr>
      <w:t xml:space="preserve"> </w:t>
    </w:r>
    <w:proofErr w:type="spellStart"/>
    <w:r>
      <w:rPr>
        <w:rFonts w:ascii="Calibri" w:hAnsi="Calibri" w:cs="Calibri"/>
        <w:b/>
        <w:bCs/>
      </w:rPr>
      <w:t>Yarabarla</w:t>
    </w:r>
    <w:proofErr w:type="spellEnd"/>
    <w:r w:rsidR="00FE29D9">
      <w:rPr>
        <w:rFonts w:ascii="Calibri" w:hAnsi="Calibri" w:cs="Calibri"/>
        <w:b/>
        <w:bCs/>
      </w:rPr>
      <w:tab/>
    </w:r>
    <w:r w:rsidR="00FE29D9">
      <w:rPr>
        <w:rFonts w:ascii="Calibri" w:hAnsi="Calibri" w:cs="Calibri"/>
        <w:b/>
        <w:bCs/>
      </w:rPr>
      <w:tab/>
    </w:r>
    <w:r w:rsidR="00FE29D9">
      <w:rPr>
        <w:rFonts w:ascii="Calibri" w:hAnsi="Calibri" w:cs="Calibri"/>
        <w:b/>
        <w:bCs/>
      </w:rPr>
      <w:tab/>
    </w:r>
    <w:r w:rsidR="00206424">
      <w:rPr>
        <w:rFonts w:ascii="Calibri" w:hAnsi="Calibri" w:cs="Calibri"/>
        <w:b/>
        <w:bCs/>
        <w:color w:val="595959"/>
        <w:sz w:val="22"/>
        <w:szCs w:val="22"/>
      </w:rPr>
      <w:t xml:space="preserve">       </w:t>
    </w:r>
    <w:r w:rsidR="00727D05">
      <w:rPr>
        <w:rFonts w:ascii="Calibri" w:hAnsi="Calibri" w:cs="Calibri"/>
        <w:b/>
        <w:bCs/>
        <w:color w:val="595959"/>
        <w:sz w:val="22"/>
        <w:szCs w:val="22"/>
      </w:rPr>
      <w:t xml:space="preserve">                   </w:t>
    </w:r>
    <w:r w:rsidR="00206424">
      <w:rPr>
        <w:rFonts w:ascii="Calibri" w:hAnsi="Calibri" w:cs="Calibri"/>
        <w:b/>
        <w:bCs/>
        <w:color w:val="595959"/>
        <w:sz w:val="22"/>
        <w:szCs w:val="22"/>
      </w:rPr>
      <w:t xml:space="preserve"> </w:t>
    </w:r>
    <w:r w:rsidR="00FE29D9">
      <w:rPr>
        <w:rFonts w:ascii="Calibri" w:hAnsi="Calibri" w:cs="Calibri"/>
        <w:b/>
        <w:bCs/>
        <w:color w:val="595959"/>
        <w:sz w:val="22"/>
        <w:szCs w:val="22"/>
      </w:rPr>
      <w:t xml:space="preserve">+91 </w:t>
    </w:r>
    <w:r>
      <w:rPr>
        <w:rFonts w:ascii="Calibri" w:hAnsi="Calibri" w:cs="Calibri"/>
        <w:b/>
        <w:bCs/>
        <w:color w:val="595959"/>
        <w:sz w:val="22"/>
        <w:szCs w:val="22"/>
      </w:rPr>
      <w:t>9908720249</w:t>
    </w:r>
    <w:r w:rsidR="00FE29D9" w:rsidRPr="003E66D4">
      <w:rPr>
        <w:rFonts w:ascii="Calibri" w:hAnsi="Calibri" w:cs="Calibri"/>
        <w:b/>
        <w:bCs/>
        <w:color w:val="595959"/>
        <w:sz w:val="22"/>
        <w:szCs w:val="22"/>
      </w:rPr>
      <w:tab/>
      <w:t xml:space="preserve">        </w:t>
    </w:r>
    <w:r w:rsidR="00FE29D9" w:rsidRPr="003E66D4">
      <w:rPr>
        <w:rFonts w:ascii="Calibri" w:hAnsi="Calibri" w:cs="Calibri"/>
        <w:b/>
        <w:bCs/>
        <w:color w:val="595959"/>
        <w:sz w:val="22"/>
        <w:szCs w:val="22"/>
      </w:rPr>
      <w:tab/>
    </w:r>
    <w:r w:rsidR="00FE29D9" w:rsidRPr="003E66D4">
      <w:rPr>
        <w:rFonts w:ascii="Calibri" w:hAnsi="Calibri" w:cs="Calibri"/>
        <w:b/>
        <w:bCs/>
        <w:color w:val="595959"/>
        <w:sz w:val="22"/>
        <w:szCs w:val="22"/>
      </w:rPr>
      <w:tab/>
      <w:t xml:space="preserve">      </w:t>
    </w:r>
    <w:r w:rsidR="00206424" w:rsidRPr="003E66D4">
      <w:rPr>
        <w:rFonts w:ascii="Calibri" w:hAnsi="Calibri" w:cs="Calibri"/>
        <w:b/>
        <w:bCs/>
        <w:color w:val="595959"/>
        <w:sz w:val="22"/>
        <w:szCs w:val="22"/>
      </w:rPr>
      <w:t xml:space="preserve">   </w:t>
    </w:r>
    <w:r w:rsidR="00727D05" w:rsidRPr="003E66D4">
      <w:rPr>
        <w:rFonts w:ascii="Calibri" w:hAnsi="Calibri" w:cs="Calibri"/>
        <w:b/>
        <w:bCs/>
        <w:color w:val="595959"/>
        <w:sz w:val="22"/>
        <w:szCs w:val="22"/>
      </w:rPr>
      <w:t xml:space="preserve">                                        </w:t>
    </w:r>
    <w:r w:rsidR="00964292" w:rsidRPr="003E66D4">
      <w:rPr>
        <w:rFonts w:ascii="Calibri" w:hAnsi="Calibri" w:cs="Calibri"/>
        <w:b/>
        <w:bCs/>
        <w:color w:val="595959"/>
        <w:sz w:val="22"/>
        <w:szCs w:val="22"/>
      </w:rPr>
      <w:t xml:space="preserve">              </w:t>
    </w:r>
    <w:r w:rsidR="00E333C5">
      <w:rPr>
        <w:rFonts w:ascii="Calibri" w:hAnsi="Calibri" w:cs="Calibri"/>
        <w:b/>
        <w:bCs/>
        <w:color w:val="595959"/>
        <w:sz w:val="22"/>
        <w:szCs w:val="22"/>
      </w:rPr>
      <w:t>yarabarlasravani</w:t>
    </w:r>
    <w:r w:rsidR="00206424" w:rsidRPr="003E66D4">
      <w:rPr>
        <w:rFonts w:ascii="Calibri" w:hAnsi="Calibri" w:cs="Calibri"/>
        <w:b/>
        <w:bCs/>
        <w:color w:val="595959"/>
        <w:sz w:val="22"/>
        <w:szCs w:val="22"/>
      </w:rPr>
      <w:t>@gmail.com</w:t>
    </w:r>
    <w:r w:rsidR="00FE29D9" w:rsidRPr="003E66D4">
      <w:rPr>
        <w:rFonts w:ascii="Calibri" w:hAnsi="Calibri" w:cs="Calibri"/>
        <w:b/>
        <w:bCs/>
        <w:color w:val="595959"/>
        <w:sz w:val="22"/>
        <w:szCs w:val="22"/>
      </w:rPr>
      <w:t xml:space="preserve"> </w:t>
    </w:r>
  </w:p>
  <w:p w14:paraId="62C88EE0" w14:textId="77777777" w:rsidR="00FE29D9" w:rsidRPr="003E66D4" w:rsidRDefault="00FE29D9" w:rsidP="72ED0DCB">
    <w:pPr>
      <w:jc w:val="both"/>
      <w:rPr>
        <w:rFonts w:ascii="Calibri" w:hAnsi="Calibri" w:cs="Calibri"/>
        <w:b/>
        <w:bCs/>
        <w:color w:val="595959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00000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 w15:restartNumberingAfterBreak="0">
    <w:nsid w:val="00000005"/>
    <w:multiLevelType w:val="multilevel"/>
    <w:tmpl w:val="00000005"/>
    <w:name w:val="WWNum1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Num1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name w:val="WWNum19"/>
    <w:lvl w:ilvl="0">
      <w:start w:val="1"/>
      <w:numFmt w:val="bullet"/>
      <w:lvlText w:val=""/>
      <w:lvlJc w:val="left"/>
      <w:pPr>
        <w:tabs>
          <w:tab w:val="num" w:pos="720"/>
        </w:tabs>
        <w:ind w:left="148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20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92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364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6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08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580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52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45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Num22"/>
    <w:lvl w:ilvl="0">
      <w:start w:val="1"/>
      <w:numFmt w:val="bullet"/>
      <w:lvlText w:val=""/>
      <w:lvlJc w:val="left"/>
      <w:pPr>
        <w:tabs>
          <w:tab w:val="num" w:pos="-108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-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108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108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108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108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10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108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1080"/>
        </w:tabs>
        <w:ind w:left="6120" w:hanging="360"/>
      </w:pPr>
      <w:rPr>
        <w:rFonts w:ascii="Wingdings" w:hAnsi="Wingdings"/>
      </w:rPr>
    </w:lvl>
  </w:abstractNum>
  <w:abstractNum w:abstractNumId="8" w15:restartNumberingAfterBreak="0">
    <w:nsid w:val="12E10482"/>
    <w:multiLevelType w:val="multilevel"/>
    <w:tmpl w:val="5980E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595B48"/>
    <w:multiLevelType w:val="hybridMultilevel"/>
    <w:tmpl w:val="559A4F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10442E"/>
    <w:multiLevelType w:val="hybridMultilevel"/>
    <w:tmpl w:val="CCF6A350"/>
    <w:lvl w:ilvl="0" w:tplc="A83228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388C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923AB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96A5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10B5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A2572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20D1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6CB7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B2AF5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3A7319"/>
    <w:multiLevelType w:val="hybridMultilevel"/>
    <w:tmpl w:val="ACCEDBD0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2" w15:restartNumberingAfterBreak="0">
    <w:nsid w:val="3E86510F"/>
    <w:multiLevelType w:val="hybridMultilevel"/>
    <w:tmpl w:val="D7962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4D2B88"/>
    <w:multiLevelType w:val="hybridMultilevel"/>
    <w:tmpl w:val="912CCA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813F03"/>
    <w:multiLevelType w:val="hybridMultilevel"/>
    <w:tmpl w:val="2454270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333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BC01336"/>
    <w:multiLevelType w:val="hybridMultilevel"/>
    <w:tmpl w:val="411074D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333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240787A"/>
    <w:multiLevelType w:val="hybridMultilevel"/>
    <w:tmpl w:val="2B560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45743E"/>
    <w:multiLevelType w:val="hybridMultilevel"/>
    <w:tmpl w:val="0B74B31C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A674DF6"/>
    <w:multiLevelType w:val="hybridMultilevel"/>
    <w:tmpl w:val="4ECECC7A"/>
    <w:lvl w:ilvl="0" w:tplc="E76CAF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415C3"/>
    <w:multiLevelType w:val="hybridMultilevel"/>
    <w:tmpl w:val="35985C14"/>
    <w:lvl w:ilvl="0" w:tplc="4009000B">
      <w:start w:val="1"/>
      <w:numFmt w:val="bullet"/>
      <w:lvlText w:val=""/>
      <w:lvlJc w:val="left"/>
      <w:pPr>
        <w:ind w:left="3338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4058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20" w15:restartNumberingAfterBreak="0">
    <w:nsid w:val="7B360EE5"/>
    <w:multiLevelType w:val="hybridMultilevel"/>
    <w:tmpl w:val="9998D18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7"/>
  </w:num>
  <w:num w:numId="16">
    <w:abstractNumId w:val="13"/>
  </w:num>
  <w:num w:numId="17">
    <w:abstractNumId w:val="9"/>
  </w:num>
  <w:num w:numId="18">
    <w:abstractNumId w:val="0"/>
  </w:num>
  <w:num w:numId="19">
    <w:abstractNumId w:val="0"/>
  </w:num>
  <w:num w:numId="20">
    <w:abstractNumId w:val="0"/>
  </w:num>
  <w:num w:numId="21">
    <w:abstractNumId w:val="20"/>
  </w:num>
  <w:num w:numId="22">
    <w:abstractNumId w:val="18"/>
  </w:num>
  <w:num w:numId="23">
    <w:abstractNumId w:val="14"/>
  </w:num>
  <w:num w:numId="24">
    <w:abstractNumId w:val="19"/>
  </w:num>
  <w:num w:numId="25">
    <w:abstractNumId w:val="15"/>
  </w:num>
  <w:num w:numId="26">
    <w:abstractNumId w:val="8"/>
  </w:num>
  <w:num w:numId="27">
    <w:abstractNumId w:val="10"/>
  </w:num>
  <w:num w:numId="28">
    <w:abstractNumId w:val="1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2ED0DCB"/>
    <w:rsid w:val="00031C2B"/>
    <w:rsid w:val="00035B53"/>
    <w:rsid w:val="000469EF"/>
    <w:rsid w:val="000500C9"/>
    <w:rsid w:val="000722B5"/>
    <w:rsid w:val="000818BC"/>
    <w:rsid w:val="000916E6"/>
    <w:rsid w:val="00092ACA"/>
    <w:rsid w:val="000A7B68"/>
    <w:rsid w:val="000C0DE6"/>
    <w:rsid w:val="000D5AE3"/>
    <w:rsid w:val="000E3EF0"/>
    <w:rsid w:val="000F261A"/>
    <w:rsid w:val="001023E9"/>
    <w:rsid w:val="001158A7"/>
    <w:rsid w:val="00122481"/>
    <w:rsid w:val="001325CE"/>
    <w:rsid w:val="00136E2B"/>
    <w:rsid w:val="00167E00"/>
    <w:rsid w:val="001721FB"/>
    <w:rsid w:val="001749A3"/>
    <w:rsid w:val="00192AD7"/>
    <w:rsid w:val="001A16D2"/>
    <w:rsid w:val="001A69E6"/>
    <w:rsid w:val="001B1E62"/>
    <w:rsid w:val="001B227E"/>
    <w:rsid w:val="001C252D"/>
    <w:rsid w:val="001D17CF"/>
    <w:rsid w:val="001E6378"/>
    <w:rsid w:val="00205CD2"/>
    <w:rsid w:val="00206424"/>
    <w:rsid w:val="002134F0"/>
    <w:rsid w:val="00220425"/>
    <w:rsid w:val="00220827"/>
    <w:rsid w:val="00242708"/>
    <w:rsid w:val="00245EA6"/>
    <w:rsid w:val="00250719"/>
    <w:rsid w:val="0025393B"/>
    <w:rsid w:val="00264228"/>
    <w:rsid w:val="00286B8A"/>
    <w:rsid w:val="00287685"/>
    <w:rsid w:val="00291A33"/>
    <w:rsid w:val="002A6DE9"/>
    <w:rsid w:val="002B0EF0"/>
    <w:rsid w:val="002B1EA7"/>
    <w:rsid w:val="002D1F4F"/>
    <w:rsid w:val="002E2FA9"/>
    <w:rsid w:val="002F2DE0"/>
    <w:rsid w:val="00302DAA"/>
    <w:rsid w:val="0030475D"/>
    <w:rsid w:val="00312E66"/>
    <w:rsid w:val="00313A3B"/>
    <w:rsid w:val="00316C6C"/>
    <w:rsid w:val="00335A92"/>
    <w:rsid w:val="00355DBC"/>
    <w:rsid w:val="00361817"/>
    <w:rsid w:val="003756DF"/>
    <w:rsid w:val="003768EA"/>
    <w:rsid w:val="0038413D"/>
    <w:rsid w:val="003910DD"/>
    <w:rsid w:val="003B0951"/>
    <w:rsid w:val="003C7EF8"/>
    <w:rsid w:val="003D4BA0"/>
    <w:rsid w:val="003E20A2"/>
    <w:rsid w:val="003E5844"/>
    <w:rsid w:val="003E66D4"/>
    <w:rsid w:val="003F0F73"/>
    <w:rsid w:val="004006BB"/>
    <w:rsid w:val="004017D5"/>
    <w:rsid w:val="00402931"/>
    <w:rsid w:val="004119A6"/>
    <w:rsid w:val="0042036E"/>
    <w:rsid w:val="00421132"/>
    <w:rsid w:val="00435561"/>
    <w:rsid w:val="004427ED"/>
    <w:rsid w:val="0044705A"/>
    <w:rsid w:val="00450DDB"/>
    <w:rsid w:val="00461230"/>
    <w:rsid w:val="004A5754"/>
    <w:rsid w:val="004C1A4B"/>
    <w:rsid w:val="004C6BA9"/>
    <w:rsid w:val="004E1107"/>
    <w:rsid w:val="004E255F"/>
    <w:rsid w:val="004E4AD4"/>
    <w:rsid w:val="004F1DB7"/>
    <w:rsid w:val="004F35A2"/>
    <w:rsid w:val="005007CD"/>
    <w:rsid w:val="00504945"/>
    <w:rsid w:val="0051377C"/>
    <w:rsid w:val="0052440E"/>
    <w:rsid w:val="00527D2D"/>
    <w:rsid w:val="00531CF6"/>
    <w:rsid w:val="00545E0F"/>
    <w:rsid w:val="005534E8"/>
    <w:rsid w:val="00564AA7"/>
    <w:rsid w:val="0056550E"/>
    <w:rsid w:val="005A60FD"/>
    <w:rsid w:val="005C256A"/>
    <w:rsid w:val="005E5D55"/>
    <w:rsid w:val="005F3BAD"/>
    <w:rsid w:val="005F4DFA"/>
    <w:rsid w:val="005F584E"/>
    <w:rsid w:val="005F6F1B"/>
    <w:rsid w:val="00607565"/>
    <w:rsid w:val="00617D09"/>
    <w:rsid w:val="00621304"/>
    <w:rsid w:val="00633DB7"/>
    <w:rsid w:val="006737D0"/>
    <w:rsid w:val="00676C9D"/>
    <w:rsid w:val="00683C78"/>
    <w:rsid w:val="00691108"/>
    <w:rsid w:val="00693913"/>
    <w:rsid w:val="006A037E"/>
    <w:rsid w:val="006A7C0F"/>
    <w:rsid w:val="006B1BE1"/>
    <w:rsid w:val="006C0025"/>
    <w:rsid w:val="00723C9B"/>
    <w:rsid w:val="00726D85"/>
    <w:rsid w:val="00727D05"/>
    <w:rsid w:val="00741460"/>
    <w:rsid w:val="0074238B"/>
    <w:rsid w:val="00756ADF"/>
    <w:rsid w:val="00763036"/>
    <w:rsid w:val="007745AB"/>
    <w:rsid w:val="00792151"/>
    <w:rsid w:val="00797B7B"/>
    <w:rsid w:val="007A1F69"/>
    <w:rsid w:val="007B0ECA"/>
    <w:rsid w:val="007B346D"/>
    <w:rsid w:val="007B4103"/>
    <w:rsid w:val="007B7DD1"/>
    <w:rsid w:val="007D07E6"/>
    <w:rsid w:val="007E0606"/>
    <w:rsid w:val="007F4348"/>
    <w:rsid w:val="00806EAC"/>
    <w:rsid w:val="00826CB7"/>
    <w:rsid w:val="00831CD0"/>
    <w:rsid w:val="008417AA"/>
    <w:rsid w:val="0084665A"/>
    <w:rsid w:val="00853ED3"/>
    <w:rsid w:val="0086396E"/>
    <w:rsid w:val="0087594C"/>
    <w:rsid w:val="00877AED"/>
    <w:rsid w:val="008848E0"/>
    <w:rsid w:val="00884B92"/>
    <w:rsid w:val="008912D3"/>
    <w:rsid w:val="008964F6"/>
    <w:rsid w:val="008C2587"/>
    <w:rsid w:val="008D705F"/>
    <w:rsid w:val="00900ADD"/>
    <w:rsid w:val="00901AA0"/>
    <w:rsid w:val="00910CF0"/>
    <w:rsid w:val="0091260B"/>
    <w:rsid w:val="009357E8"/>
    <w:rsid w:val="009470F3"/>
    <w:rsid w:val="0094794C"/>
    <w:rsid w:val="00953CA0"/>
    <w:rsid w:val="00956FDA"/>
    <w:rsid w:val="00964292"/>
    <w:rsid w:val="0097101E"/>
    <w:rsid w:val="009A1A28"/>
    <w:rsid w:val="009A5121"/>
    <w:rsid w:val="009B7019"/>
    <w:rsid w:val="009C0A28"/>
    <w:rsid w:val="009C65A8"/>
    <w:rsid w:val="009D6400"/>
    <w:rsid w:val="009E1C1A"/>
    <w:rsid w:val="009E64A5"/>
    <w:rsid w:val="00A06E29"/>
    <w:rsid w:val="00A154E8"/>
    <w:rsid w:val="00A2227B"/>
    <w:rsid w:val="00A36F24"/>
    <w:rsid w:val="00A44E03"/>
    <w:rsid w:val="00A62805"/>
    <w:rsid w:val="00A64B7C"/>
    <w:rsid w:val="00A92E62"/>
    <w:rsid w:val="00AA0932"/>
    <w:rsid w:val="00AA214E"/>
    <w:rsid w:val="00AA6394"/>
    <w:rsid w:val="00AD21B3"/>
    <w:rsid w:val="00AE1442"/>
    <w:rsid w:val="00AE75DE"/>
    <w:rsid w:val="00B01C27"/>
    <w:rsid w:val="00B0441A"/>
    <w:rsid w:val="00B13C55"/>
    <w:rsid w:val="00B1760D"/>
    <w:rsid w:val="00B24D71"/>
    <w:rsid w:val="00B621EE"/>
    <w:rsid w:val="00B7717D"/>
    <w:rsid w:val="00B82F3B"/>
    <w:rsid w:val="00B938ED"/>
    <w:rsid w:val="00B93E20"/>
    <w:rsid w:val="00B96E12"/>
    <w:rsid w:val="00B97E9C"/>
    <w:rsid w:val="00BA0D4C"/>
    <w:rsid w:val="00BA2B92"/>
    <w:rsid w:val="00BA4780"/>
    <w:rsid w:val="00BA4980"/>
    <w:rsid w:val="00BA70BF"/>
    <w:rsid w:val="00BC0F66"/>
    <w:rsid w:val="00BC1C2F"/>
    <w:rsid w:val="00BC6DAA"/>
    <w:rsid w:val="00BD5C57"/>
    <w:rsid w:val="00BE5BB2"/>
    <w:rsid w:val="00BF27C8"/>
    <w:rsid w:val="00C1105B"/>
    <w:rsid w:val="00C12765"/>
    <w:rsid w:val="00C15692"/>
    <w:rsid w:val="00C3129A"/>
    <w:rsid w:val="00C37ECE"/>
    <w:rsid w:val="00C44F7F"/>
    <w:rsid w:val="00C62D4D"/>
    <w:rsid w:val="00C630F6"/>
    <w:rsid w:val="00C72AC6"/>
    <w:rsid w:val="00C76C99"/>
    <w:rsid w:val="00C76D01"/>
    <w:rsid w:val="00C76D3C"/>
    <w:rsid w:val="00C77DE6"/>
    <w:rsid w:val="00C80458"/>
    <w:rsid w:val="00C85789"/>
    <w:rsid w:val="00CA7D76"/>
    <w:rsid w:val="00CB2D8D"/>
    <w:rsid w:val="00CB423F"/>
    <w:rsid w:val="00CD017C"/>
    <w:rsid w:val="00CD3076"/>
    <w:rsid w:val="00CD683B"/>
    <w:rsid w:val="00CE0D06"/>
    <w:rsid w:val="00CF5C33"/>
    <w:rsid w:val="00D04E03"/>
    <w:rsid w:val="00D16E43"/>
    <w:rsid w:val="00D243EE"/>
    <w:rsid w:val="00D325C3"/>
    <w:rsid w:val="00D333C0"/>
    <w:rsid w:val="00D40076"/>
    <w:rsid w:val="00D42231"/>
    <w:rsid w:val="00D45E06"/>
    <w:rsid w:val="00D477B5"/>
    <w:rsid w:val="00D66543"/>
    <w:rsid w:val="00D73218"/>
    <w:rsid w:val="00D755D4"/>
    <w:rsid w:val="00D872F3"/>
    <w:rsid w:val="00D91CA9"/>
    <w:rsid w:val="00DB14F2"/>
    <w:rsid w:val="00DC02D6"/>
    <w:rsid w:val="00DD0D4F"/>
    <w:rsid w:val="00DD4BEE"/>
    <w:rsid w:val="00E333C5"/>
    <w:rsid w:val="00E409CA"/>
    <w:rsid w:val="00E565EA"/>
    <w:rsid w:val="00E60880"/>
    <w:rsid w:val="00E6352D"/>
    <w:rsid w:val="00E84EE3"/>
    <w:rsid w:val="00E956F0"/>
    <w:rsid w:val="00EA105D"/>
    <w:rsid w:val="00EB0B3A"/>
    <w:rsid w:val="00EC2C11"/>
    <w:rsid w:val="00EC540A"/>
    <w:rsid w:val="00EC66E2"/>
    <w:rsid w:val="00F01B6B"/>
    <w:rsid w:val="00F025D4"/>
    <w:rsid w:val="00F040F7"/>
    <w:rsid w:val="00F17FD0"/>
    <w:rsid w:val="00F30549"/>
    <w:rsid w:val="00F3617C"/>
    <w:rsid w:val="00F37821"/>
    <w:rsid w:val="00F37C1C"/>
    <w:rsid w:val="00F4397B"/>
    <w:rsid w:val="00F44E93"/>
    <w:rsid w:val="00F547A1"/>
    <w:rsid w:val="00F557BC"/>
    <w:rsid w:val="00F55B95"/>
    <w:rsid w:val="00F641DD"/>
    <w:rsid w:val="00F82434"/>
    <w:rsid w:val="00F82E2F"/>
    <w:rsid w:val="00F92DC8"/>
    <w:rsid w:val="00FC272A"/>
    <w:rsid w:val="00FC6638"/>
    <w:rsid w:val="00FE29D9"/>
    <w:rsid w:val="00FF69F6"/>
    <w:rsid w:val="72ED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6560F04"/>
  <w15:docId w15:val="{6E4DE4D2-34D0-4D22-99A0-58D95CE6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7E8"/>
    <w:pPr>
      <w:keepNext/>
      <w:keepLines/>
      <w:suppressAutoHyphens w:val="0"/>
      <w:spacing w:before="40" w:line="276" w:lineRule="auto"/>
      <w:outlineLvl w:val="1"/>
    </w:pPr>
    <w:rPr>
      <w:rFonts w:ascii="Cambria" w:hAnsi="Cambria"/>
      <w:color w:val="365F91"/>
      <w:sz w:val="26"/>
      <w:szCs w:val="26"/>
      <w:lang w:val="en-IN" w:eastAsia="en-IN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507"/>
      <w:b/>
      <w:bCs/>
      <w:color w:val="4F81BD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240" w:line="240" w:lineRule="atLeast"/>
      <w:jc w:val="both"/>
      <w:outlineLvl w:val="5"/>
    </w:pPr>
    <w:rPr>
      <w:rFonts w:ascii="Garamond" w:hAnsi="Garamond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 Paragraph Font0"/>
  </w:style>
  <w:style w:type="character" w:customStyle="1" w:styleId="Heading1Char">
    <w:name w:val="Heading 1 Char"/>
    <w:rPr>
      <w:rFonts w:ascii="Verdana" w:eastAsia="Times New Roman" w:hAnsi="Verdana" w:cs="Times New Roman"/>
      <w:b/>
      <w:bCs/>
      <w:sz w:val="18"/>
      <w:szCs w:val="24"/>
    </w:rPr>
  </w:style>
  <w:style w:type="character" w:customStyle="1" w:styleId="Heading6Char">
    <w:name w:val="Heading 6 Char"/>
    <w:rPr>
      <w:rFonts w:ascii="Garamond" w:eastAsia="Times New Roman" w:hAnsi="Garamond" w:cs="Times New Roman"/>
      <w:b/>
      <w:szCs w:val="20"/>
    </w:rPr>
  </w:style>
  <w:style w:type="character" w:customStyle="1" w:styleId="BodyText2Char">
    <w:name w:val="Body Text 2 Char"/>
    <w:rPr>
      <w:rFonts w:ascii="Verdana" w:eastAsia="Times New Roman" w:hAnsi="Verdana" w:cs="Times New Roman"/>
      <w:sz w:val="20"/>
      <w:szCs w:val="20"/>
    </w:rPr>
  </w:style>
  <w:style w:type="character" w:customStyle="1" w:styleId="BodyText3Char">
    <w:name w:val="Body Text 3 Char"/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rPr>
      <w:rFonts w:ascii="Cambria" w:hAnsi="Cambria" w:cs="font507"/>
      <w:b/>
      <w:bCs/>
      <w:color w:val="4F81BD"/>
      <w:sz w:val="24"/>
      <w:szCs w:val="24"/>
    </w:rPr>
  </w:style>
  <w:style w:type="character" w:customStyle="1" w:styleId="ResumeBodyCharChar">
    <w:name w:val="Resume Body Char Char"/>
    <w:rPr>
      <w:rFonts w:ascii="Times New Roman" w:eastAsia="Times New Roman" w:hAnsi="Times New Roman"/>
      <w:szCs w:val="24"/>
    </w:rPr>
  </w:style>
  <w:style w:type="character" w:customStyle="1" w:styleId="apple-converted-space">
    <w:name w:val="apple-converted-space"/>
    <w:basedOn w:val="DefaultParagraphFont0"/>
  </w:style>
  <w:style w:type="character" w:customStyle="1" w:styleId="ListLabel1">
    <w:name w:val="ListLabel 1"/>
    <w:rPr>
      <w:b/>
      <w:sz w:val="22"/>
    </w:rPr>
  </w:style>
  <w:style w:type="character" w:customStyle="1" w:styleId="ListLabel2">
    <w:name w:val="ListLabel 2"/>
    <w:rPr>
      <w:sz w:val="22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color w:val="00000A"/>
    </w:rPr>
  </w:style>
  <w:style w:type="character" w:customStyle="1" w:styleId="ListLabel6">
    <w:name w:val="ListLabel 6"/>
    <w:rPr>
      <w:rFonts w:cs="Arial"/>
    </w:rPr>
  </w:style>
  <w:style w:type="character" w:customStyle="1" w:styleId="ListLabel7">
    <w:name w:val="ListLabel 7"/>
    <w:rPr>
      <w:sz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2">
    <w:name w:val="Body Text 2"/>
    <w:basedOn w:val="Normal"/>
    <w:pPr>
      <w:shd w:val="clear" w:color="auto" w:fill="FFFFFF"/>
      <w:jc w:val="both"/>
    </w:pPr>
    <w:rPr>
      <w:rFonts w:ascii="Verdana" w:hAnsi="Verdana"/>
      <w:sz w:val="20"/>
      <w:szCs w:val="20"/>
    </w:rPr>
  </w:style>
  <w:style w:type="paragraph" w:styleId="BodyText3">
    <w:name w:val="Body Text 3"/>
    <w:basedOn w:val="Normal"/>
    <w:pPr>
      <w:shd w:val="clear" w:color="auto" w:fill="FFFFFF"/>
      <w:ind w:right="450"/>
      <w:jc w:val="both"/>
    </w:pPr>
    <w:rPr>
      <w:rFonts w:ascii="Verdana" w:hAnsi="Verdana"/>
      <w:sz w:val="20"/>
      <w:szCs w:val="20"/>
    </w:rPr>
  </w:style>
  <w:style w:type="paragraph" w:styleId="ListParagraph">
    <w:name w:val="List Paragraph"/>
    <w:aliases w:val="SGLText List Paragraph,List Paragraph1"/>
    <w:basedOn w:val="Normal"/>
    <w:link w:val="ListParagraphChar"/>
    <w:uiPriority w:val="34"/>
    <w:qFormat/>
    <w:pPr>
      <w:ind w:left="720"/>
    </w:pPr>
  </w:style>
  <w:style w:type="paragraph" w:customStyle="1" w:styleId="HeadingBase">
    <w:name w:val="Heading Base"/>
    <w:basedOn w:val="BodyText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22"/>
      <w:szCs w:val="20"/>
    </w:rPr>
  </w:style>
  <w:style w:type="paragraph" w:customStyle="1" w:styleId="caption0">
    <w:name w:val="caption0"/>
    <w:basedOn w:val="Normal"/>
    <w:rPr>
      <w:b/>
      <w:bCs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ToDO">
    <w:name w:val="ToDO"/>
    <w:basedOn w:val="Normal"/>
    <w:pPr>
      <w:keepNext/>
      <w:jc w:val="both"/>
    </w:pPr>
    <w:rPr>
      <w:rFonts w:ascii="Arial" w:hAnsi="Arial" w:cs="Arial"/>
      <w:bCs/>
      <w:sz w:val="20"/>
    </w:rPr>
  </w:style>
  <w:style w:type="paragraph" w:customStyle="1" w:styleId="Headerclient">
    <w:name w:val="Header client"/>
    <w:basedOn w:val="Normal"/>
    <w:rPr>
      <w:rFonts w:ascii="Arial" w:hAnsi="Arial" w:cs="Arial"/>
      <w:b/>
      <w:bCs/>
      <w:color w:val="000000"/>
    </w:rPr>
  </w:style>
  <w:style w:type="paragraph" w:customStyle="1" w:styleId="Normal1">
    <w:name w:val="Normal1"/>
    <w:basedOn w:val="Normal"/>
    <w:pPr>
      <w:spacing w:line="239" w:lineRule="atLeast"/>
    </w:pPr>
    <w:rPr>
      <w:rFonts w:ascii="Times" w:hAnsi="Times"/>
      <w:szCs w:val="20"/>
    </w:rPr>
  </w:style>
  <w:style w:type="paragraph" w:customStyle="1" w:styleId="ResumeBodyChar">
    <w:name w:val="Resume Body Char"/>
    <w:basedOn w:val="Normal"/>
    <w:pPr>
      <w:spacing w:before="60"/>
    </w:pPr>
    <w:rPr>
      <w:sz w:val="20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font507"/>
      <w:sz w:val="22"/>
      <w:szCs w:val="22"/>
      <w:lang w:val="en-IN" w:eastAsia="ar-SA"/>
    </w:rPr>
  </w:style>
  <w:style w:type="table" w:styleId="LightShading-Accent5">
    <w:name w:val="Light Shading Accent 5"/>
    <w:basedOn w:val="TableNormal"/>
    <w:uiPriority w:val="60"/>
    <w:rsid w:val="009C0A28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character" w:customStyle="1" w:styleId="UnresolvedMention1">
    <w:name w:val="Unresolved Mention1"/>
    <w:uiPriority w:val="99"/>
    <w:semiHidden/>
    <w:unhideWhenUsed/>
    <w:rsid w:val="0087594C"/>
    <w:rPr>
      <w:color w:val="605E5C"/>
      <w:shd w:val="clear" w:color="auto" w:fill="E1DFDD"/>
    </w:rPr>
  </w:style>
  <w:style w:type="paragraph" w:customStyle="1" w:styleId="ParaAttribute15">
    <w:name w:val="ParaAttribute15"/>
    <w:rsid w:val="0091260B"/>
    <w:pPr>
      <w:widowControl w:val="0"/>
      <w:wordWrap w:val="0"/>
      <w:ind w:left="360"/>
    </w:pPr>
    <w:rPr>
      <w:rFonts w:eastAsia="Batang"/>
      <w:lang w:val="en-US"/>
    </w:rPr>
  </w:style>
  <w:style w:type="character" w:customStyle="1" w:styleId="Heading2Char">
    <w:name w:val="Heading 2 Char"/>
    <w:link w:val="Heading2"/>
    <w:uiPriority w:val="9"/>
    <w:rsid w:val="009357E8"/>
    <w:rPr>
      <w:rFonts w:ascii="Cambria" w:hAnsi="Cambria"/>
      <w:color w:val="365F91"/>
      <w:sz w:val="26"/>
      <w:szCs w:val="26"/>
    </w:rPr>
  </w:style>
  <w:style w:type="paragraph" w:customStyle="1" w:styleId="ParaAttribute1">
    <w:name w:val="ParaAttribute1"/>
    <w:rsid w:val="009357E8"/>
    <w:pPr>
      <w:widowControl w:val="0"/>
      <w:wordWrap w:val="0"/>
    </w:pPr>
    <w:rPr>
      <w:rFonts w:eastAsia="Batang"/>
      <w:lang w:val="en-IN" w:eastAsia="en-IN"/>
    </w:rPr>
  </w:style>
  <w:style w:type="paragraph" w:customStyle="1" w:styleId="ParaAttribute26">
    <w:name w:val="ParaAttribute26"/>
    <w:rsid w:val="009357E8"/>
    <w:pPr>
      <w:widowControl w:val="0"/>
      <w:wordWrap w:val="0"/>
      <w:jc w:val="both"/>
    </w:pPr>
    <w:rPr>
      <w:rFonts w:eastAsia="Batang"/>
      <w:lang w:val="en-US"/>
    </w:rPr>
  </w:style>
  <w:style w:type="paragraph" w:customStyle="1" w:styleId="ParaAttribute27">
    <w:name w:val="ParaAttribute27"/>
    <w:rsid w:val="009357E8"/>
    <w:pPr>
      <w:widowControl w:val="0"/>
      <w:wordWrap w:val="0"/>
    </w:pPr>
    <w:rPr>
      <w:rFonts w:eastAsia="Batang"/>
      <w:lang w:val="en-US"/>
    </w:rPr>
  </w:style>
  <w:style w:type="character" w:customStyle="1" w:styleId="ListParagraphChar">
    <w:name w:val="List Paragraph Char"/>
    <w:aliases w:val="SGLText List Paragraph Char,List Paragraph1 Char"/>
    <w:link w:val="ListParagraph"/>
    <w:uiPriority w:val="34"/>
    <w:locked/>
    <w:rsid w:val="00676C9D"/>
    <w:rPr>
      <w:sz w:val="24"/>
      <w:szCs w:val="24"/>
      <w:lang w:val="en-US" w:eastAsia="ar-SA"/>
    </w:rPr>
  </w:style>
  <w:style w:type="paragraph" w:customStyle="1" w:styleId="ResHeadingInfoBold">
    <w:name w:val="Res Heading Info Bold"/>
    <w:basedOn w:val="Normal"/>
    <w:next w:val="Normal"/>
    <w:rsid w:val="00676C9D"/>
    <w:pPr>
      <w:suppressAutoHyphens w:val="0"/>
      <w:ind w:left="5040" w:hanging="360"/>
    </w:pPr>
    <w:rPr>
      <w:rFonts w:cs="Arial"/>
      <w:b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RPA DEVELOPER</vt:lpstr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RPA DEVELOPER</dc:title>
  <dc:subject>CV</dc:subject>
  <dc:creator>Swarnava Roy</dc:creator>
  <cp:keywords/>
  <cp:lastModifiedBy>ADMIN</cp:lastModifiedBy>
  <cp:revision>40</cp:revision>
  <cp:lastPrinted>2015-09-22T15:42:00Z</cp:lastPrinted>
  <dcterms:created xsi:type="dcterms:W3CDTF">2021-11-30T05:52:00Z</dcterms:created>
  <dcterms:modified xsi:type="dcterms:W3CDTF">2022-01-18T08:17:00Z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DLPManualFileClassification">
    <vt:lpwstr>{1A067545-A4E2-4FA1-8094-0D7902669705}</vt:lpwstr>
  </property>
  <property fmtid="{D5CDD505-2E9C-101B-9397-08002B2CF9AE}" pid="10" name="DLPManualFileClassificationLastModifiedBy">
    <vt:lpwstr>GSKODC\SD00516245</vt:lpwstr>
  </property>
  <property fmtid="{D5CDD505-2E9C-101B-9397-08002B2CF9AE}" pid="11" name="DLPManualFileClassificationLastModificationDate">
    <vt:lpwstr>1525366735</vt:lpwstr>
  </property>
  <property fmtid="{D5CDD505-2E9C-101B-9397-08002B2CF9AE}" pid="12" name="DLPManualFileClassificationVersion">
    <vt:lpwstr>10.0.100.37</vt:lpwstr>
  </property>
</Properties>
</file>